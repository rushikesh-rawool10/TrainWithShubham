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AD6029" w14:textId="107257B1" w:rsidR="00436E4C" w:rsidRPr="007F51AC" w:rsidRDefault="0018206A">
      <w:pPr>
        <w:pStyle w:val="Subtitle"/>
        <w:ind w:left="5040" w:hanging="5040"/>
        <w:rPr>
          <w:rFonts w:ascii="Arial" w:hAnsi="Arial" w:cs="Arial"/>
        </w:rPr>
      </w:pPr>
      <w:r>
        <w:rPr>
          <w:rFonts w:ascii="Arial" w:hAnsi="Arial" w:cs="Arial"/>
          <w:b/>
          <w:color w:val="0D0D0D"/>
          <w:sz w:val="23"/>
          <w:szCs w:val="23"/>
        </w:rPr>
        <w:t>Name</w:t>
      </w:r>
      <w:r w:rsidR="00436E4C" w:rsidRPr="007F51AC">
        <w:rPr>
          <w:rFonts w:ascii="Arial" w:hAnsi="Arial" w:cs="Arial"/>
          <w:color w:val="0D0D0D"/>
          <w:sz w:val="23"/>
          <w:szCs w:val="23"/>
        </w:rPr>
        <w:tab/>
      </w:r>
      <w:proofErr w:type="gramStart"/>
      <w:r w:rsidR="00436E4C" w:rsidRPr="007F51AC">
        <w:rPr>
          <w:rFonts w:ascii="Arial" w:hAnsi="Arial" w:cs="Arial"/>
          <w:color w:val="0D0D0D"/>
          <w:sz w:val="23"/>
          <w:szCs w:val="23"/>
        </w:rPr>
        <w:tab/>
      </w:r>
      <w:r w:rsidR="002766C4" w:rsidRPr="007F51AC">
        <w:rPr>
          <w:rFonts w:ascii="Arial" w:hAnsi="Arial" w:cs="Arial"/>
          <w:color w:val="0D0D0D"/>
          <w:sz w:val="23"/>
          <w:szCs w:val="23"/>
        </w:rPr>
        <w:t xml:space="preserve">  </w:t>
      </w:r>
      <w:r w:rsidR="00436E4C" w:rsidRPr="007F51AC">
        <w:rPr>
          <w:rFonts w:ascii="Arial" w:hAnsi="Arial" w:cs="Arial"/>
          <w:b/>
          <w:color w:val="0D0D0D"/>
          <w:sz w:val="23"/>
          <w:szCs w:val="23"/>
        </w:rPr>
        <w:t>Email</w:t>
      </w:r>
      <w:proofErr w:type="gramEnd"/>
      <w:r w:rsidR="002766C4" w:rsidRPr="007F51AC">
        <w:rPr>
          <w:rFonts w:ascii="Arial" w:hAnsi="Arial" w:cs="Arial"/>
          <w:b/>
          <w:color w:val="0D0D0D"/>
          <w:sz w:val="23"/>
          <w:szCs w:val="23"/>
        </w:rPr>
        <w:t xml:space="preserve"> :</w:t>
      </w:r>
      <w:r>
        <w:rPr>
          <w:rFonts w:ascii="Arial" w:hAnsi="Arial" w:cs="Arial"/>
          <w:b/>
          <w:color w:val="0D0D0D"/>
          <w:sz w:val="23"/>
          <w:szCs w:val="23"/>
        </w:rPr>
        <w:t>xxxxxxxxxx</w:t>
      </w:r>
      <w:r w:rsidR="00157D1E">
        <w:rPr>
          <w:rFonts w:ascii="Arial" w:hAnsi="Arial" w:cs="Arial"/>
          <w:b/>
          <w:color w:val="0D0D0D"/>
          <w:sz w:val="23"/>
          <w:szCs w:val="23"/>
        </w:rPr>
        <w:t>@gmail.com</w:t>
      </w:r>
    </w:p>
    <w:p w14:paraId="044EDF1D" w14:textId="3A6C2FF1" w:rsidR="00436E4C" w:rsidRPr="007F51AC" w:rsidRDefault="00436E4C">
      <w:pPr>
        <w:pStyle w:val="Subtitle"/>
        <w:pBdr>
          <w:top w:val="none" w:sz="0" w:space="0" w:color="000000"/>
          <w:left w:val="none" w:sz="0" w:space="0" w:color="000000"/>
          <w:bottom w:val="single" w:sz="12" w:space="2" w:color="000000"/>
          <w:right w:val="none" w:sz="0" w:space="0" w:color="000000"/>
        </w:pBdr>
        <w:rPr>
          <w:rFonts w:ascii="Arial" w:hAnsi="Arial" w:cs="Arial"/>
        </w:rPr>
      </w:pPr>
      <w:r w:rsidRPr="007F51AC">
        <w:rPr>
          <w:rFonts w:ascii="Arial" w:hAnsi="Arial" w:cs="Arial"/>
          <w:color w:val="0D0D0D"/>
          <w:sz w:val="23"/>
          <w:szCs w:val="23"/>
        </w:rPr>
        <w:t>(DevOps Engineer)</w:t>
      </w:r>
      <w:r w:rsidRPr="007F51AC">
        <w:rPr>
          <w:rFonts w:ascii="Arial" w:hAnsi="Arial" w:cs="Arial"/>
          <w:color w:val="0D0D0D"/>
          <w:sz w:val="23"/>
          <w:szCs w:val="23"/>
        </w:rPr>
        <w:tab/>
      </w:r>
      <w:r w:rsidRPr="007F51AC">
        <w:rPr>
          <w:rFonts w:ascii="Arial" w:hAnsi="Arial" w:cs="Arial"/>
          <w:color w:val="0D0D0D"/>
          <w:sz w:val="23"/>
          <w:szCs w:val="23"/>
        </w:rPr>
        <w:tab/>
      </w:r>
      <w:r w:rsidRPr="007F51AC">
        <w:rPr>
          <w:rFonts w:ascii="Arial" w:hAnsi="Arial" w:cs="Arial"/>
          <w:color w:val="0D0D0D"/>
          <w:sz w:val="23"/>
          <w:szCs w:val="23"/>
        </w:rPr>
        <w:tab/>
      </w:r>
      <w:r w:rsidRPr="007F51AC">
        <w:rPr>
          <w:rFonts w:ascii="Arial" w:hAnsi="Arial" w:cs="Arial"/>
          <w:color w:val="0D0D0D"/>
          <w:sz w:val="23"/>
          <w:szCs w:val="23"/>
        </w:rPr>
        <w:tab/>
      </w:r>
      <w:r w:rsidRPr="007F51AC">
        <w:rPr>
          <w:rFonts w:ascii="Arial" w:hAnsi="Arial" w:cs="Arial"/>
          <w:color w:val="0D0D0D"/>
          <w:sz w:val="23"/>
          <w:szCs w:val="23"/>
        </w:rPr>
        <w:tab/>
        <w:t xml:space="preserve">             </w:t>
      </w:r>
      <w:r w:rsidRPr="007F51AC">
        <w:rPr>
          <w:rFonts w:ascii="Arial" w:hAnsi="Arial" w:cs="Arial"/>
          <w:b/>
          <w:color w:val="0D0D0D"/>
          <w:sz w:val="23"/>
          <w:szCs w:val="23"/>
        </w:rPr>
        <w:t>Mobile:</w:t>
      </w:r>
      <w:r w:rsidR="002766C4" w:rsidRPr="007F51AC">
        <w:rPr>
          <w:rFonts w:ascii="Arial" w:hAnsi="Arial" w:cs="Arial"/>
          <w:color w:val="0D0D0D"/>
          <w:sz w:val="23"/>
          <w:szCs w:val="23"/>
        </w:rPr>
        <w:t xml:space="preserve"> +91-</w:t>
      </w:r>
      <w:r w:rsidR="00334660"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 w:rsidR="0018206A">
        <w:rPr>
          <w:rFonts w:ascii="Arial" w:hAnsi="Arial" w:cs="Arial"/>
          <w:color w:val="0D0D0D"/>
          <w:sz w:val="23"/>
          <w:szCs w:val="23"/>
        </w:rPr>
        <w:t>xxxxxxx</w:t>
      </w:r>
      <w:proofErr w:type="spellEnd"/>
      <w:r w:rsidRPr="007F51AC">
        <w:rPr>
          <w:rFonts w:ascii="Arial" w:hAnsi="Arial" w:cs="Arial"/>
          <w:color w:val="0D0D0D"/>
          <w:sz w:val="23"/>
          <w:szCs w:val="23"/>
        </w:rPr>
        <w:tab/>
      </w:r>
    </w:p>
    <w:p w14:paraId="60D20352" w14:textId="77777777" w:rsidR="00436E4C" w:rsidRPr="007F51AC" w:rsidRDefault="00436E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20"/>
        </w:tabs>
        <w:rPr>
          <w:rFonts w:ascii="Arial" w:hAnsi="Arial" w:cs="Arial"/>
          <w:color w:val="0D0D0D"/>
          <w:sz w:val="23"/>
          <w:szCs w:val="23"/>
          <w:lang w:val="en-GB"/>
        </w:rPr>
      </w:pPr>
    </w:p>
    <w:p w14:paraId="73D64BEF" w14:textId="77777777" w:rsidR="00436E4C" w:rsidRPr="007F51AC" w:rsidRDefault="00436E4C">
      <w:pPr>
        <w:pStyle w:val="Default"/>
        <w:spacing w:line="240" w:lineRule="auto"/>
        <w:rPr>
          <w:rFonts w:ascii="Arial" w:hAnsi="Arial" w:cs="Arial"/>
          <w:sz w:val="23"/>
          <w:szCs w:val="23"/>
        </w:rPr>
      </w:pPr>
    </w:p>
    <w:p w14:paraId="7F2C0648" w14:textId="77777777" w:rsidR="00436E4C" w:rsidRPr="004D3B78" w:rsidRDefault="00436E4C">
      <w:pPr>
        <w:pStyle w:val="Heading6"/>
        <w:numPr>
          <w:ilvl w:val="0"/>
          <w:numId w:val="1"/>
        </w:numPr>
        <w:pBdr>
          <w:top w:val="none" w:sz="0" w:space="0" w:color="000000"/>
          <w:bottom w:val="none" w:sz="0" w:space="0" w:color="000000"/>
        </w:pBdr>
        <w:shd w:val="clear" w:color="auto" w:fill="DBE5F1"/>
        <w:tabs>
          <w:tab w:val="right" w:pos="9605"/>
        </w:tabs>
        <w:rPr>
          <w:rFonts w:ascii="Calibri" w:hAnsi="Calibri" w:cs="Calibri"/>
          <w:sz w:val="24"/>
          <w:szCs w:val="24"/>
        </w:rPr>
      </w:pPr>
      <w:r w:rsidRPr="004D3B78">
        <w:rPr>
          <w:rFonts w:ascii="Calibri" w:hAnsi="Calibri" w:cs="Calibri"/>
          <w:color w:val="000000"/>
          <w:sz w:val="24"/>
          <w:szCs w:val="24"/>
        </w:rPr>
        <w:t>Professional</w:t>
      </w:r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 xml:space="preserve"> Summary:</w:t>
      </w:r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ab/>
      </w:r>
    </w:p>
    <w:p w14:paraId="56F9FF1A" w14:textId="77777777" w:rsidR="00436E4C" w:rsidRPr="004D3B78" w:rsidRDefault="00436E4C">
      <w:pPr>
        <w:rPr>
          <w:rFonts w:ascii="Calibri" w:hAnsi="Calibri" w:cs="Calibri"/>
          <w:color w:val="0D0D0D"/>
          <w:sz w:val="23"/>
          <w:szCs w:val="23"/>
          <w:lang w:val="en-GB"/>
        </w:rPr>
      </w:pPr>
    </w:p>
    <w:p w14:paraId="4FBC6787" w14:textId="77777777" w:rsidR="00436E4C" w:rsidRPr="004D3B78" w:rsidRDefault="00441E3D" w:rsidP="00F16D8C">
      <w:pPr>
        <w:jc w:val="both"/>
        <w:rPr>
          <w:rFonts w:ascii="Calibri" w:hAnsi="Calibri" w:cs="Calibri"/>
          <w:color w:val="0D0D0D"/>
          <w:sz w:val="23"/>
          <w:szCs w:val="23"/>
        </w:rPr>
      </w:pPr>
      <w:r>
        <w:rPr>
          <w:rFonts w:ascii="Calibri" w:hAnsi="Calibri" w:cs="Calibri"/>
          <w:color w:val="0D0D0D"/>
          <w:sz w:val="23"/>
          <w:szCs w:val="23"/>
        </w:rPr>
        <w:t>Acquired 3</w:t>
      </w:r>
      <w:r w:rsidR="00F83A45">
        <w:rPr>
          <w:rFonts w:ascii="Calibri" w:hAnsi="Calibri" w:cs="Calibri"/>
          <w:color w:val="0D0D0D"/>
          <w:sz w:val="23"/>
          <w:szCs w:val="23"/>
        </w:rPr>
        <w:t>+</w:t>
      </w:r>
      <w:r w:rsidR="00436E4C" w:rsidRPr="004D3B78">
        <w:rPr>
          <w:rFonts w:ascii="Calibri" w:hAnsi="Calibri" w:cs="Calibri"/>
          <w:color w:val="0D0D0D"/>
          <w:sz w:val="23"/>
          <w:szCs w:val="23"/>
        </w:rPr>
        <w:t xml:space="preserve"> years of IT experience in the field of </w:t>
      </w:r>
      <w:r w:rsidR="007B3FA4" w:rsidRPr="004D3B78">
        <w:rPr>
          <w:rFonts w:ascii="Calibri" w:hAnsi="Calibri" w:cs="Calibri"/>
          <w:bCs/>
          <w:color w:val="0D0D0D"/>
          <w:sz w:val="23"/>
          <w:szCs w:val="23"/>
        </w:rPr>
        <w:t>DevO</w:t>
      </w:r>
      <w:r w:rsidR="0044773C" w:rsidRPr="004D3B78">
        <w:rPr>
          <w:rFonts w:ascii="Calibri" w:hAnsi="Calibri" w:cs="Calibri"/>
          <w:bCs/>
          <w:color w:val="0D0D0D"/>
          <w:sz w:val="23"/>
          <w:szCs w:val="23"/>
        </w:rPr>
        <w:t>ps</w:t>
      </w:r>
      <w:r w:rsidR="003D2E90" w:rsidRPr="004D3B78">
        <w:rPr>
          <w:rFonts w:ascii="Calibri" w:hAnsi="Calibri" w:cs="Calibri"/>
          <w:bCs/>
          <w:color w:val="0D0D0D"/>
          <w:sz w:val="23"/>
          <w:szCs w:val="23"/>
        </w:rPr>
        <w:t xml:space="preserve"> and Cloud</w:t>
      </w:r>
      <w:r w:rsidR="00FE018B">
        <w:rPr>
          <w:rFonts w:ascii="Calibri" w:hAnsi="Calibri" w:cs="Calibri"/>
          <w:bCs/>
          <w:color w:val="0D0D0D"/>
          <w:sz w:val="23"/>
          <w:szCs w:val="23"/>
        </w:rPr>
        <w:t xml:space="preserve"> </w:t>
      </w:r>
      <w:r w:rsidR="003D2E90" w:rsidRPr="004D3B78">
        <w:rPr>
          <w:rFonts w:ascii="Calibri" w:hAnsi="Calibri" w:cs="Calibri"/>
          <w:bCs/>
          <w:color w:val="0D0D0D"/>
          <w:sz w:val="23"/>
          <w:szCs w:val="23"/>
        </w:rPr>
        <w:t>(AWS)</w:t>
      </w:r>
      <w:r w:rsidR="00833D7B" w:rsidRPr="004D3B78">
        <w:rPr>
          <w:rFonts w:ascii="Calibri" w:hAnsi="Calibri" w:cs="Calibri"/>
          <w:bCs/>
          <w:color w:val="0D0D0D"/>
          <w:sz w:val="23"/>
          <w:szCs w:val="23"/>
        </w:rPr>
        <w:t xml:space="preserve"> Engineer</w:t>
      </w:r>
      <w:r w:rsidR="00F16D8C" w:rsidRPr="004D3B78">
        <w:rPr>
          <w:rFonts w:ascii="Calibri" w:hAnsi="Calibri" w:cs="Calibri"/>
          <w:color w:val="0D0D0D"/>
          <w:sz w:val="23"/>
          <w:szCs w:val="23"/>
        </w:rPr>
        <w:t xml:space="preserve"> involved in SCM, Build&amp; Release, Git, Jenkins, Maven, Ansible,</w:t>
      </w:r>
      <w:r w:rsidR="007C3AD4" w:rsidRPr="004D3B78">
        <w:rPr>
          <w:rFonts w:ascii="Calibri" w:hAnsi="Calibri" w:cs="Calibri"/>
          <w:color w:val="0D0D0D"/>
          <w:sz w:val="23"/>
          <w:szCs w:val="23"/>
        </w:rPr>
        <w:t xml:space="preserve"> Docker,</w:t>
      </w:r>
      <w:r w:rsidR="000C2DBE" w:rsidRPr="004D3B78">
        <w:rPr>
          <w:rFonts w:ascii="Calibri" w:hAnsi="Calibri" w:cs="Calibri"/>
          <w:color w:val="0D0D0D"/>
          <w:sz w:val="23"/>
          <w:szCs w:val="23"/>
        </w:rPr>
        <w:t xml:space="preserve"> Terraform,</w:t>
      </w:r>
      <w:r w:rsidR="00334660">
        <w:rPr>
          <w:rFonts w:ascii="Calibri" w:hAnsi="Calibri" w:cs="Calibri"/>
          <w:color w:val="0D0D0D"/>
          <w:sz w:val="23"/>
          <w:szCs w:val="23"/>
        </w:rPr>
        <w:t xml:space="preserve"> Kubernetes,</w:t>
      </w:r>
      <w:r w:rsidR="00F16D8C" w:rsidRPr="004D3B78">
        <w:rPr>
          <w:rFonts w:ascii="Calibri" w:hAnsi="Calibri" w:cs="Calibri"/>
          <w:color w:val="0D0D0D"/>
          <w:sz w:val="23"/>
          <w:szCs w:val="23"/>
        </w:rPr>
        <w:t xml:space="preserve"> Linux.</w:t>
      </w:r>
    </w:p>
    <w:p w14:paraId="09DC9324" w14:textId="77777777" w:rsidR="00F16D8C" w:rsidRPr="004D3B78" w:rsidRDefault="00F16D8C" w:rsidP="00F16D8C">
      <w:pPr>
        <w:jc w:val="both"/>
        <w:rPr>
          <w:rFonts w:ascii="Calibri" w:hAnsi="Calibri" w:cs="Calibri"/>
        </w:rPr>
      </w:pPr>
    </w:p>
    <w:p w14:paraId="6E059189" w14:textId="77777777" w:rsidR="00350108" w:rsidRPr="004D3B78" w:rsidRDefault="00350108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Expertise in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Version Control system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such as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GIT</w:t>
      </w:r>
      <w:r w:rsidRPr="004D3B78">
        <w:rPr>
          <w:rFonts w:ascii="Calibri" w:hAnsi="Calibri" w:cs="Calibri"/>
          <w:color w:val="0D0D0D"/>
          <w:sz w:val="23"/>
          <w:szCs w:val="23"/>
        </w:rPr>
        <w:t>.</w:t>
      </w:r>
    </w:p>
    <w:p w14:paraId="66AD1D38" w14:textId="77777777" w:rsidR="00350108" w:rsidRPr="004D3B78" w:rsidRDefault="00350108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In GIT, creating a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Branch and Merging Multiple Branches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and shift files from one Branch to another </w:t>
      </w:r>
      <w:proofErr w:type="gramStart"/>
      <w:r w:rsidRPr="004D3B78">
        <w:rPr>
          <w:rFonts w:ascii="Calibri" w:hAnsi="Calibri" w:cs="Calibri"/>
          <w:color w:val="0D0D0D"/>
          <w:sz w:val="23"/>
          <w:szCs w:val="23"/>
        </w:rPr>
        <w:t>Branch</w:t>
      </w:r>
      <w:proofErr w:type="gramEnd"/>
    </w:p>
    <w:p w14:paraId="1A46CF47" w14:textId="77777777" w:rsidR="00507AD5" w:rsidRPr="004D3B78" w:rsidRDefault="000548DD" w:rsidP="00507AD5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>Knowledge on</w:t>
      </w:r>
      <w:r w:rsidR="00507AD5" w:rsidRPr="004D3B78">
        <w:rPr>
          <w:rFonts w:ascii="Calibri" w:hAnsi="Calibri" w:cs="Calibri"/>
          <w:color w:val="0D0D0D"/>
          <w:sz w:val="23"/>
          <w:szCs w:val="23"/>
        </w:rPr>
        <w:t xml:space="preserve"> </w:t>
      </w:r>
      <w:r w:rsidR="00507AD5" w:rsidRPr="004D3B78">
        <w:rPr>
          <w:rFonts w:ascii="Calibri" w:hAnsi="Calibri" w:cs="Calibri"/>
          <w:b/>
          <w:color w:val="0D0D0D"/>
          <w:sz w:val="23"/>
          <w:szCs w:val="23"/>
        </w:rPr>
        <w:t xml:space="preserve">shell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 xml:space="preserve">scripting </w:t>
      </w:r>
      <w:r w:rsidRPr="004D3B78">
        <w:rPr>
          <w:rFonts w:ascii="Calibri" w:hAnsi="Calibri" w:cs="Calibri"/>
          <w:color w:val="0D0D0D"/>
          <w:sz w:val="23"/>
          <w:szCs w:val="23"/>
        </w:rPr>
        <w:t>for automating tasks for regular usage and system operations</w:t>
      </w:r>
    </w:p>
    <w:p w14:paraId="298A99C8" w14:textId="77777777" w:rsidR="000548DD" w:rsidRPr="004D3B78" w:rsidRDefault="000548DD" w:rsidP="00507AD5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Knowledge on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Python Scripting</w:t>
      </w:r>
      <w:r w:rsidR="006B4115" w:rsidRPr="004D3B78">
        <w:rPr>
          <w:rFonts w:ascii="Calibri" w:hAnsi="Calibri" w:cs="Calibri"/>
          <w:b/>
          <w:color w:val="0D0D0D"/>
          <w:sz w:val="23"/>
          <w:szCs w:val="23"/>
        </w:rPr>
        <w:t>.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Automated deployments to various environments by using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fabric tool.</w:t>
      </w:r>
    </w:p>
    <w:p w14:paraId="453A4FF8" w14:textId="77777777" w:rsidR="00436E4C" w:rsidRPr="004D3B78" w:rsidRDefault="00436E4C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>Hands on experience in automating</w:t>
      </w:r>
      <w:r w:rsidRPr="004D3B78">
        <w:rPr>
          <w:rFonts w:ascii="Calibri" w:hAnsi="Calibri" w:cs="Calibri"/>
          <w:b/>
          <w:bCs/>
          <w:color w:val="0D0D0D"/>
          <w:sz w:val="23"/>
          <w:szCs w:val="23"/>
        </w:rPr>
        <w:t xml:space="preserve"> CI &amp; CD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pipeline using </w:t>
      </w:r>
      <w:r w:rsidRPr="004D3B78">
        <w:rPr>
          <w:rFonts w:ascii="Calibri" w:hAnsi="Calibri" w:cs="Calibri"/>
          <w:b/>
          <w:bCs/>
          <w:color w:val="0D0D0D"/>
          <w:sz w:val="23"/>
          <w:szCs w:val="23"/>
        </w:rPr>
        <w:t>Jenkins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tools.</w:t>
      </w:r>
    </w:p>
    <w:p w14:paraId="691AAD6A" w14:textId="77777777" w:rsidR="00436E4C" w:rsidRPr="004D3B78" w:rsidRDefault="00436E4C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>Expertise in creating &amp; maintaining the infrastructure for different Environments.</w:t>
      </w:r>
    </w:p>
    <w:p w14:paraId="3F7BB0EC" w14:textId="77777777" w:rsidR="00BC4B8D" w:rsidRPr="004D3B78" w:rsidRDefault="00BC4B8D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>Focused in the area of Continuous integration, Continuous Delivery and release management.</w:t>
      </w:r>
    </w:p>
    <w:p w14:paraId="073F196A" w14:textId="77777777" w:rsidR="00990111" w:rsidRPr="004D3B78" w:rsidRDefault="00990111" w:rsidP="00990111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>Configure the Jenkins with build tools like maven for build and test the java code.</w:t>
      </w:r>
    </w:p>
    <w:p w14:paraId="1ABEBC85" w14:textId="77777777" w:rsidR="00990111" w:rsidRPr="004D3B78" w:rsidRDefault="00990111" w:rsidP="00990111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>Experienced in develop, enhance and maintain the build, deployment and configurations for continuous integration and automate regression and acceptance testing.</w:t>
      </w:r>
    </w:p>
    <w:p w14:paraId="2252F8F5" w14:textId="77777777" w:rsidR="00443EC0" w:rsidRPr="004D3B78" w:rsidRDefault="00443EC0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Integrated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SonarQube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with Jenkins for Continuous code Inspection.</w:t>
      </w:r>
    </w:p>
    <w:p w14:paraId="6425A326" w14:textId="77777777" w:rsidR="00990111" w:rsidRPr="004D3B78" w:rsidRDefault="00990111" w:rsidP="00990111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Experience in using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Nexus Repository manager</w:t>
      </w:r>
    </w:p>
    <w:p w14:paraId="12F0C1F9" w14:textId="77777777" w:rsidR="000B4B73" w:rsidRPr="004D3B78" w:rsidRDefault="000B4B73" w:rsidP="000B4B73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Worked on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Application servers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like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Tomcat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to Deploy code.</w:t>
      </w:r>
    </w:p>
    <w:p w14:paraId="394E26C7" w14:textId="77777777" w:rsidR="00436E4C" w:rsidRPr="004D3B78" w:rsidRDefault="00436E4C" w:rsidP="00072C7D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Proficiency with Configuration Management tools &amp; Build management tools such as </w:t>
      </w:r>
      <w:proofErr w:type="gramStart"/>
      <w:r w:rsidRPr="004D3B78">
        <w:rPr>
          <w:rFonts w:ascii="Calibri" w:hAnsi="Calibri" w:cs="Calibri"/>
          <w:b/>
          <w:bCs/>
          <w:color w:val="0D0D0D"/>
          <w:sz w:val="23"/>
          <w:szCs w:val="23"/>
        </w:rPr>
        <w:t>An</w:t>
      </w:r>
      <w:r w:rsidR="000E1F03" w:rsidRPr="004D3B78">
        <w:rPr>
          <w:rFonts w:ascii="Calibri" w:hAnsi="Calibri" w:cs="Calibri"/>
          <w:b/>
          <w:bCs/>
          <w:color w:val="0D0D0D"/>
          <w:sz w:val="23"/>
          <w:szCs w:val="23"/>
        </w:rPr>
        <w:t>sible,  Maven</w:t>
      </w:r>
      <w:proofErr w:type="gramEnd"/>
      <w:r w:rsidR="000E1F03" w:rsidRPr="004D3B78">
        <w:rPr>
          <w:rFonts w:ascii="Calibri" w:hAnsi="Calibri" w:cs="Calibri"/>
          <w:b/>
          <w:bCs/>
          <w:color w:val="0D0D0D"/>
          <w:sz w:val="23"/>
          <w:szCs w:val="23"/>
        </w:rPr>
        <w:t>, Git,</w:t>
      </w:r>
      <w:r w:rsidRPr="004D3B78">
        <w:rPr>
          <w:rFonts w:ascii="Calibri" w:hAnsi="Calibri" w:cs="Calibri"/>
          <w:b/>
          <w:bCs/>
          <w:color w:val="0D0D0D"/>
          <w:sz w:val="23"/>
          <w:szCs w:val="23"/>
        </w:rPr>
        <w:t xml:space="preserve"> Jenkins.</w:t>
      </w:r>
    </w:p>
    <w:p w14:paraId="0632786A" w14:textId="77777777" w:rsidR="00436E4C" w:rsidRPr="004D3B78" w:rsidRDefault="00436E4C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Configure the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Jenkins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Nodes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to build jobs in the view of distributing the load of </w:t>
      </w:r>
      <w:r w:rsidR="00C53504" w:rsidRPr="004D3B78">
        <w:rPr>
          <w:rFonts w:ascii="Calibri" w:hAnsi="Calibri" w:cs="Calibri"/>
          <w:b/>
          <w:color w:val="0D0D0D"/>
          <w:sz w:val="23"/>
          <w:szCs w:val="23"/>
        </w:rPr>
        <w:t>J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enkins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at different levels.</w:t>
      </w:r>
    </w:p>
    <w:p w14:paraId="59421EFF" w14:textId="77777777" w:rsidR="00072C7D" w:rsidRPr="004D3B78" w:rsidRDefault="00980DA6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>Experience</w:t>
      </w:r>
      <w:r w:rsidR="00072C7D" w:rsidRPr="004D3B78">
        <w:rPr>
          <w:rFonts w:ascii="Calibri" w:hAnsi="Calibri" w:cs="Calibri"/>
          <w:color w:val="0D0D0D"/>
          <w:sz w:val="23"/>
          <w:szCs w:val="23"/>
        </w:rPr>
        <w:t xml:space="preserve"> in writing </w:t>
      </w:r>
      <w:r w:rsidR="00072C7D" w:rsidRPr="004D3B78">
        <w:rPr>
          <w:rFonts w:ascii="Calibri" w:hAnsi="Calibri" w:cs="Calibri"/>
          <w:b/>
          <w:bCs/>
          <w:color w:val="0D0D0D"/>
          <w:sz w:val="23"/>
          <w:szCs w:val="23"/>
        </w:rPr>
        <w:t>playbooks</w:t>
      </w:r>
      <w:r w:rsidR="00072C7D" w:rsidRPr="004D3B78">
        <w:rPr>
          <w:rFonts w:ascii="Calibri" w:hAnsi="Calibri" w:cs="Calibri"/>
          <w:color w:val="0D0D0D"/>
          <w:sz w:val="23"/>
          <w:szCs w:val="23"/>
        </w:rPr>
        <w:t xml:space="preserve"> and creating Roles in</w:t>
      </w:r>
      <w:r w:rsidR="00072C7D" w:rsidRPr="004D3B78">
        <w:rPr>
          <w:rFonts w:ascii="Calibri" w:hAnsi="Calibri" w:cs="Calibri"/>
          <w:b/>
          <w:bCs/>
          <w:color w:val="0D0D0D"/>
          <w:sz w:val="23"/>
          <w:szCs w:val="23"/>
        </w:rPr>
        <w:t xml:space="preserve"> Ansible</w:t>
      </w:r>
      <w:r w:rsidR="00A00EAE" w:rsidRPr="004D3B78">
        <w:rPr>
          <w:rFonts w:ascii="Calibri" w:hAnsi="Calibri" w:cs="Calibri"/>
          <w:b/>
          <w:bCs/>
          <w:color w:val="0D0D0D"/>
          <w:sz w:val="23"/>
          <w:szCs w:val="23"/>
        </w:rPr>
        <w:t>.</w:t>
      </w:r>
    </w:p>
    <w:p w14:paraId="58AC0815" w14:textId="77777777" w:rsidR="00A00EAE" w:rsidRPr="004D3B78" w:rsidRDefault="00A00EAE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Experience in Provisioning, Orchestration, Packages, Services, Configuration and Deployments using </w:t>
      </w:r>
      <w:proofErr w:type="gramStart"/>
      <w:r w:rsidRPr="004D3B78">
        <w:rPr>
          <w:rFonts w:ascii="Calibri" w:hAnsi="Calibri" w:cs="Calibri"/>
          <w:b/>
          <w:color w:val="0D0D0D"/>
          <w:sz w:val="23"/>
          <w:szCs w:val="23"/>
        </w:rPr>
        <w:t>Ansible</w:t>
      </w:r>
      <w:proofErr w:type="gramEnd"/>
    </w:p>
    <w:p w14:paraId="5ABEF999" w14:textId="77777777" w:rsidR="00833D7B" w:rsidRPr="004D3B78" w:rsidRDefault="00833D7B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Configuring the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 xml:space="preserve">Docker containers </w:t>
      </w:r>
      <w:r w:rsidRPr="004D3B78">
        <w:rPr>
          <w:rFonts w:ascii="Calibri" w:hAnsi="Calibri" w:cs="Calibri"/>
          <w:color w:val="0D0D0D"/>
          <w:sz w:val="23"/>
          <w:szCs w:val="23"/>
        </w:rPr>
        <w:t>and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 xml:space="preserve"> Creating Docker file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 for different environments</w:t>
      </w:r>
    </w:p>
    <w:p w14:paraId="6B7A58F7" w14:textId="77777777" w:rsidR="00980DA6" w:rsidRPr="00A82E00" w:rsidRDefault="00980DA6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</w:rPr>
        <w:t xml:space="preserve">Experience in delivering Container based Deployments using </w:t>
      </w:r>
      <w:proofErr w:type="gramStart"/>
      <w:r w:rsidRPr="004D3B78">
        <w:rPr>
          <w:rFonts w:ascii="Calibri" w:hAnsi="Calibri" w:cs="Calibri"/>
          <w:b/>
        </w:rPr>
        <w:t>Docker</w:t>
      </w:r>
      <w:proofErr w:type="gramEnd"/>
    </w:p>
    <w:p w14:paraId="4FB3FBA2" w14:textId="77777777" w:rsidR="00A82E00" w:rsidRDefault="00A82E00">
      <w:pPr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Managed Docker orchestration and Docker containerization using </w:t>
      </w:r>
      <w:r w:rsidRPr="001B5D38">
        <w:rPr>
          <w:rFonts w:ascii="Calibri" w:hAnsi="Calibri" w:cs="Calibri"/>
          <w:b/>
        </w:rPr>
        <w:t>Kubernetes</w:t>
      </w:r>
      <w:r>
        <w:rPr>
          <w:rFonts w:ascii="Calibri" w:hAnsi="Calibri" w:cs="Calibri"/>
        </w:rPr>
        <w:t>.</w:t>
      </w:r>
    </w:p>
    <w:p w14:paraId="46C95217" w14:textId="77777777" w:rsidR="00A82E00" w:rsidRPr="004D3B78" w:rsidRDefault="00A82E00">
      <w:pPr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testing environments for Kubernetes and administrated the </w:t>
      </w:r>
      <w:r w:rsidRPr="001B5D38">
        <w:rPr>
          <w:rFonts w:ascii="Calibri" w:hAnsi="Calibri" w:cs="Calibri"/>
          <w:b/>
        </w:rPr>
        <w:t xml:space="preserve">Kubernetes </w:t>
      </w:r>
      <w:r>
        <w:rPr>
          <w:rFonts w:ascii="Calibri" w:hAnsi="Calibri" w:cs="Calibri"/>
        </w:rPr>
        <w:t>clusters.</w:t>
      </w:r>
    </w:p>
    <w:p w14:paraId="345F06D6" w14:textId="77777777" w:rsidR="00CA5082" w:rsidRPr="004D3B78" w:rsidRDefault="00CA5082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Having Knowledge on cloud provisioning using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 xml:space="preserve">packer </w:t>
      </w:r>
      <w:r w:rsidRPr="004D3B78">
        <w:rPr>
          <w:rFonts w:ascii="Calibri" w:hAnsi="Calibri" w:cs="Calibri"/>
          <w:color w:val="0D0D0D"/>
          <w:sz w:val="23"/>
          <w:szCs w:val="23"/>
        </w:rPr>
        <w:t>and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 xml:space="preserve"> Terraform.</w:t>
      </w:r>
    </w:p>
    <w:p w14:paraId="3C960859" w14:textId="77777777" w:rsidR="00990111" w:rsidRPr="004E1166" w:rsidRDefault="00DB64A1" w:rsidP="00990111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4D3B78">
        <w:rPr>
          <w:rFonts w:ascii="Calibri" w:hAnsi="Calibri" w:cs="Calibri"/>
          <w:color w:val="0D0D0D"/>
          <w:sz w:val="23"/>
          <w:szCs w:val="23"/>
        </w:rPr>
        <w:t xml:space="preserve">Experience to configure and provision AWS services by using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AWS CLI</w:t>
      </w:r>
      <w:r w:rsidR="00990111" w:rsidRPr="004D3B78">
        <w:rPr>
          <w:rFonts w:ascii="Calibri" w:hAnsi="Calibri" w:cs="Calibri"/>
          <w:color w:val="0D0D0D"/>
          <w:sz w:val="23"/>
          <w:szCs w:val="23"/>
        </w:rPr>
        <w:t xml:space="preserve"> </w:t>
      </w:r>
      <w:r w:rsidRPr="004D3B78">
        <w:rPr>
          <w:rFonts w:ascii="Calibri" w:hAnsi="Calibri" w:cs="Calibri"/>
          <w:color w:val="0D0D0D"/>
          <w:sz w:val="23"/>
          <w:szCs w:val="23"/>
        </w:rPr>
        <w:t xml:space="preserve">like </w:t>
      </w:r>
      <w:r w:rsidR="00990111" w:rsidRPr="004D3B78">
        <w:rPr>
          <w:rFonts w:ascii="Calibri" w:hAnsi="Calibri" w:cs="Calibri"/>
          <w:b/>
          <w:color w:val="0D0D0D"/>
          <w:sz w:val="23"/>
          <w:szCs w:val="23"/>
        </w:rPr>
        <w:t>EC2, VPC,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 xml:space="preserve"> AMI,</w:t>
      </w:r>
      <w:r w:rsidR="002273EC" w:rsidRPr="004D3B78">
        <w:rPr>
          <w:rFonts w:ascii="Calibri" w:hAnsi="Calibri" w:cs="Calibri"/>
          <w:b/>
          <w:color w:val="0D0D0D"/>
          <w:sz w:val="23"/>
          <w:szCs w:val="23"/>
        </w:rPr>
        <w:t xml:space="preserve">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EBS,</w:t>
      </w:r>
      <w:r w:rsidR="00990111" w:rsidRPr="004D3B78">
        <w:rPr>
          <w:rFonts w:ascii="Calibri" w:hAnsi="Calibri" w:cs="Calibri"/>
          <w:b/>
          <w:color w:val="0D0D0D"/>
          <w:sz w:val="23"/>
          <w:szCs w:val="23"/>
        </w:rPr>
        <w:t xml:space="preserve"> ELB, Auto</w:t>
      </w:r>
      <w:r w:rsidR="002273EC" w:rsidRPr="004D3B78">
        <w:rPr>
          <w:rFonts w:ascii="Calibri" w:hAnsi="Calibri" w:cs="Calibri"/>
          <w:b/>
          <w:color w:val="0D0D0D"/>
          <w:sz w:val="23"/>
          <w:szCs w:val="23"/>
        </w:rPr>
        <w:t xml:space="preserve"> </w:t>
      </w:r>
      <w:r w:rsidR="00990111" w:rsidRPr="004D3B78">
        <w:rPr>
          <w:rFonts w:ascii="Calibri" w:hAnsi="Calibri" w:cs="Calibri"/>
          <w:b/>
          <w:color w:val="0D0D0D"/>
          <w:sz w:val="23"/>
          <w:szCs w:val="23"/>
        </w:rPr>
        <w:t xml:space="preserve">scaling, S3, Route 53 </w:t>
      </w:r>
      <w:r w:rsidR="00990111" w:rsidRPr="004D3B78">
        <w:rPr>
          <w:rFonts w:ascii="Calibri" w:hAnsi="Calibri" w:cs="Calibri"/>
          <w:color w:val="0D0D0D"/>
          <w:sz w:val="23"/>
          <w:szCs w:val="23"/>
        </w:rPr>
        <w:t>in AWS.</w:t>
      </w:r>
    </w:p>
    <w:p w14:paraId="62CB188B" w14:textId="77777777" w:rsidR="00436E4C" w:rsidRPr="004D3B78" w:rsidRDefault="00436E4C">
      <w:pPr>
        <w:jc w:val="both"/>
        <w:rPr>
          <w:rFonts w:ascii="Calibri" w:hAnsi="Calibri" w:cs="Calibri"/>
          <w:color w:val="0D0D0D"/>
          <w:sz w:val="23"/>
          <w:szCs w:val="23"/>
        </w:rPr>
      </w:pPr>
    </w:p>
    <w:p w14:paraId="24798103" w14:textId="77777777" w:rsidR="00436E4C" w:rsidRPr="004D3B78" w:rsidRDefault="00436E4C" w:rsidP="00621FB6">
      <w:pPr>
        <w:pStyle w:val="Heading6"/>
        <w:numPr>
          <w:ilvl w:val="0"/>
          <w:numId w:val="0"/>
        </w:numPr>
        <w:pBdr>
          <w:top w:val="none" w:sz="0" w:space="0" w:color="000000"/>
          <w:bottom w:val="none" w:sz="0" w:space="0" w:color="000000"/>
        </w:pBdr>
        <w:shd w:val="clear" w:color="auto" w:fill="DBE5F1"/>
        <w:rPr>
          <w:rFonts w:ascii="Calibri" w:hAnsi="Calibri" w:cs="Calibri"/>
          <w:color w:val="0D0D0D"/>
          <w:sz w:val="24"/>
          <w:szCs w:val="24"/>
          <w:lang w:val="en-GB"/>
        </w:rPr>
      </w:pPr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 xml:space="preserve">Technical </w:t>
      </w:r>
      <w:proofErr w:type="gramStart"/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>Skills :</w:t>
      </w:r>
      <w:proofErr w:type="gramEnd"/>
    </w:p>
    <w:p w14:paraId="645714DF" w14:textId="77777777" w:rsidR="00FF2F49" w:rsidRPr="004D3B78" w:rsidRDefault="00FF2F49" w:rsidP="00FF2F49">
      <w:pPr>
        <w:rPr>
          <w:rFonts w:ascii="Calibri" w:hAnsi="Calibri" w:cs="Calibri"/>
          <w:lang w:val="en-GB"/>
        </w:rPr>
      </w:pPr>
    </w:p>
    <w:p w14:paraId="7BC8A578" w14:textId="77777777" w:rsidR="00C226A5" w:rsidRPr="004D3B78" w:rsidRDefault="00C226A5" w:rsidP="0080558A">
      <w:pPr>
        <w:pStyle w:val="ListParagraph"/>
        <w:numPr>
          <w:ilvl w:val="0"/>
          <w:numId w:val="6"/>
        </w:numPr>
        <w:contextualSpacing/>
        <w:jc w:val="both"/>
        <w:rPr>
          <w:rFonts w:ascii="Calibri" w:eastAsia="Arial" w:hAnsi="Calibri" w:cs="Calibri"/>
          <w:color w:val="000000"/>
          <w:sz w:val="23"/>
          <w:szCs w:val="23"/>
        </w:rPr>
      </w:pP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>Operating Systems:</w:t>
      </w:r>
      <w:r w:rsidRPr="004D3B78">
        <w:rPr>
          <w:rFonts w:ascii="Calibri" w:eastAsia="Arial" w:hAnsi="Calibri" w:cs="Calibri"/>
          <w:color w:val="000000"/>
          <w:sz w:val="23"/>
          <w:szCs w:val="23"/>
        </w:rPr>
        <w:tab/>
      </w:r>
      <w:r w:rsidRPr="004D3B78">
        <w:rPr>
          <w:rFonts w:ascii="Calibri" w:eastAsia="Arial" w:hAnsi="Calibri" w:cs="Calibri"/>
          <w:color w:val="000000"/>
          <w:sz w:val="23"/>
          <w:szCs w:val="23"/>
        </w:rPr>
        <w:tab/>
        <w:t>Linux (RHEL), CentOS and Windows</w:t>
      </w:r>
    </w:p>
    <w:p w14:paraId="5B80F377" w14:textId="77777777" w:rsidR="00C226A5" w:rsidRPr="004D3B78" w:rsidRDefault="00206496" w:rsidP="0080558A">
      <w:pPr>
        <w:pStyle w:val="ListParagraph"/>
        <w:numPr>
          <w:ilvl w:val="0"/>
          <w:numId w:val="6"/>
        </w:numPr>
        <w:contextualSpacing/>
        <w:jc w:val="both"/>
        <w:rPr>
          <w:rFonts w:ascii="Calibri" w:eastAsia="Arial" w:hAnsi="Calibri" w:cs="Calibri"/>
          <w:color w:val="000000"/>
          <w:sz w:val="23"/>
          <w:szCs w:val="23"/>
        </w:rPr>
      </w:pP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>Scripting Languages:</w:t>
      </w:r>
      <w:r w:rsidRPr="004D3B78">
        <w:rPr>
          <w:rFonts w:ascii="Calibri" w:eastAsia="Arial" w:hAnsi="Calibri" w:cs="Calibri"/>
          <w:color w:val="000000"/>
          <w:sz w:val="23"/>
          <w:szCs w:val="23"/>
        </w:rPr>
        <w:tab/>
      </w:r>
      <w:r w:rsidRPr="004D3B78">
        <w:rPr>
          <w:rFonts w:ascii="Calibri" w:eastAsia="Arial" w:hAnsi="Calibri" w:cs="Calibri"/>
          <w:color w:val="000000"/>
          <w:sz w:val="23"/>
          <w:szCs w:val="23"/>
        </w:rPr>
        <w:tab/>
        <w:t>Shell Scripting,</w:t>
      </w:r>
      <w:r w:rsidR="001A70D3" w:rsidRPr="004D3B78">
        <w:rPr>
          <w:rFonts w:ascii="Calibri" w:eastAsia="Arial" w:hAnsi="Calibri" w:cs="Calibri"/>
          <w:color w:val="000000"/>
          <w:sz w:val="23"/>
          <w:szCs w:val="23"/>
        </w:rPr>
        <w:t xml:space="preserve"> </w:t>
      </w:r>
      <w:r w:rsidRPr="004D3B78">
        <w:rPr>
          <w:rFonts w:ascii="Calibri" w:eastAsia="Arial" w:hAnsi="Calibri" w:cs="Calibri"/>
          <w:color w:val="000000"/>
          <w:sz w:val="23"/>
          <w:szCs w:val="23"/>
        </w:rPr>
        <w:t>Python</w:t>
      </w:r>
    </w:p>
    <w:p w14:paraId="7D08F445" w14:textId="77777777" w:rsidR="00C226A5" w:rsidRPr="004D3B78" w:rsidRDefault="00C226A5" w:rsidP="00C226A5">
      <w:pPr>
        <w:pStyle w:val="ListParagraph"/>
        <w:numPr>
          <w:ilvl w:val="0"/>
          <w:numId w:val="6"/>
        </w:numPr>
        <w:contextualSpacing/>
        <w:jc w:val="both"/>
        <w:rPr>
          <w:rFonts w:ascii="Calibri" w:eastAsia="Arial" w:hAnsi="Calibri" w:cs="Calibri"/>
          <w:color w:val="000000"/>
          <w:sz w:val="23"/>
          <w:szCs w:val="23"/>
        </w:rPr>
      </w:pP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>Continuous Integration Tools:</w:t>
      </w:r>
      <w:r w:rsidRPr="004D3B78">
        <w:rPr>
          <w:rFonts w:ascii="Calibri" w:eastAsia="Arial" w:hAnsi="Calibri" w:cs="Calibri"/>
          <w:color w:val="000000"/>
          <w:sz w:val="23"/>
          <w:szCs w:val="23"/>
        </w:rPr>
        <w:tab/>
        <w:t xml:space="preserve">Jenkins </w:t>
      </w:r>
    </w:p>
    <w:p w14:paraId="5B8FE550" w14:textId="77777777" w:rsidR="00C226A5" w:rsidRPr="004D3B78" w:rsidRDefault="00C226A5" w:rsidP="0080558A">
      <w:pPr>
        <w:pStyle w:val="ListParagraph"/>
        <w:numPr>
          <w:ilvl w:val="0"/>
          <w:numId w:val="6"/>
        </w:numPr>
        <w:contextualSpacing/>
        <w:jc w:val="both"/>
        <w:rPr>
          <w:rFonts w:ascii="Calibri" w:eastAsia="Arial" w:hAnsi="Calibri" w:cs="Calibri"/>
          <w:color w:val="000000"/>
          <w:sz w:val="23"/>
          <w:szCs w:val="23"/>
        </w:rPr>
      </w:pP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>Configuration Management Tool:</w:t>
      </w:r>
      <w:r w:rsidR="001A70D3" w:rsidRPr="004D3B78">
        <w:rPr>
          <w:rFonts w:ascii="Calibri" w:eastAsia="Arial" w:hAnsi="Calibri" w:cs="Calibri"/>
          <w:b/>
          <w:color w:val="000000"/>
          <w:sz w:val="23"/>
          <w:szCs w:val="23"/>
        </w:rPr>
        <w:t xml:space="preserve"> </w:t>
      </w:r>
      <w:r w:rsidRPr="004D3B78">
        <w:rPr>
          <w:rFonts w:ascii="Calibri" w:eastAsia="Arial" w:hAnsi="Calibri" w:cs="Calibri"/>
          <w:color w:val="000000"/>
          <w:sz w:val="23"/>
          <w:szCs w:val="23"/>
        </w:rPr>
        <w:t>Ansible</w:t>
      </w:r>
    </w:p>
    <w:p w14:paraId="3A5D1DC8" w14:textId="77777777" w:rsidR="00C226A5" w:rsidRPr="004D3B78" w:rsidRDefault="00C226A5" w:rsidP="00C226A5">
      <w:pPr>
        <w:pStyle w:val="ListParagraph"/>
        <w:numPr>
          <w:ilvl w:val="0"/>
          <w:numId w:val="6"/>
        </w:numPr>
        <w:contextualSpacing/>
        <w:jc w:val="both"/>
        <w:rPr>
          <w:rFonts w:ascii="Calibri" w:eastAsia="Arial" w:hAnsi="Calibri" w:cs="Calibri"/>
          <w:color w:val="000000"/>
          <w:sz w:val="23"/>
          <w:szCs w:val="23"/>
        </w:rPr>
      </w:pP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>Containerization Tool:</w:t>
      </w:r>
      <w:r w:rsidRPr="004D3B78">
        <w:rPr>
          <w:rFonts w:ascii="Calibri" w:eastAsia="Arial" w:hAnsi="Calibri" w:cs="Calibri"/>
          <w:color w:val="000000"/>
          <w:sz w:val="23"/>
          <w:szCs w:val="23"/>
        </w:rPr>
        <w:tab/>
      </w:r>
      <w:r w:rsidRPr="004D3B78">
        <w:rPr>
          <w:rFonts w:ascii="Calibri" w:eastAsia="Arial" w:hAnsi="Calibri" w:cs="Calibri"/>
          <w:color w:val="000000"/>
          <w:sz w:val="23"/>
          <w:szCs w:val="23"/>
        </w:rPr>
        <w:tab/>
        <w:t>Docker</w:t>
      </w:r>
      <w:r w:rsidR="00334660">
        <w:rPr>
          <w:rFonts w:ascii="Calibri" w:eastAsia="Arial" w:hAnsi="Calibri" w:cs="Calibri"/>
          <w:color w:val="000000"/>
          <w:sz w:val="23"/>
          <w:szCs w:val="23"/>
        </w:rPr>
        <w:t>, Kubernetes</w:t>
      </w:r>
    </w:p>
    <w:p w14:paraId="214C54D4" w14:textId="77777777" w:rsidR="000C2DBE" w:rsidRPr="004D3B78" w:rsidRDefault="000C2DBE" w:rsidP="00C226A5">
      <w:pPr>
        <w:pStyle w:val="ListParagraph"/>
        <w:numPr>
          <w:ilvl w:val="0"/>
          <w:numId w:val="6"/>
        </w:numPr>
        <w:contextualSpacing/>
        <w:jc w:val="both"/>
        <w:rPr>
          <w:rFonts w:ascii="Calibri" w:eastAsia="Arial" w:hAnsi="Calibri" w:cs="Calibri"/>
          <w:color w:val="000000"/>
          <w:sz w:val="23"/>
          <w:szCs w:val="23"/>
        </w:rPr>
      </w:pP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lastRenderedPageBreak/>
        <w:t>IAC:</w:t>
      </w:r>
      <w:r w:rsidR="00C707CA" w:rsidRPr="004D3B78">
        <w:rPr>
          <w:rFonts w:ascii="Calibri" w:eastAsia="Arial" w:hAnsi="Calibri" w:cs="Calibri"/>
          <w:color w:val="000000"/>
          <w:sz w:val="23"/>
          <w:szCs w:val="23"/>
        </w:rPr>
        <w:tab/>
      </w:r>
      <w:r w:rsidR="00C707CA" w:rsidRPr="004D3B78">
        <w:rPr>
          <w:rFonts w:ascii="Calibri" w:eastAsia="Arial" w:hAnsi="Calibri" w:cs="Calibri"/>
          <w:color w:val="000000"/>
          <w:sz w:val="23"/>
          <w:szCs w:val="23"/>
        </w:rPr>
        <w:tab/>
      </w:r>
      <w:r w:rsidR="00C707CA" w:rsidRPr="004D3B78">
        <w:rPr>
          <w:rFonts w:ascii="Calibri" w:eastAsia="Arial" w:hAnsi="Calibri" w:cs="Calibri"/>
          <w:color w:val="000000"/>
          <w:sz w:val="23"/>
          <w:szCs w:val="23"/>
        </w:rPr>
        <w:tab/>
      </w:r>
      <w:r w:rsidR="00C707CA" w:rsidRPr="004D3B78">
        <w:rPr>
          <w:rFonts w:ascii="Calibri" w:eastAsia="Arial" w:hAnsi="Calibri" w:cs="Calibri"/>
          <w:color w:val="000000"/>
          <w:sz w:val="23"/>
          <w:szCs w:val="23"/>
        </w:rPr>
        <w:tab/>
      </w:r>
      <w:proofErr w:type="gramStart"/>
      <w:r w:rsidRPr="004D3B78">
        <w:rPr>
          <w:rFonts w:ascii="Calibri" w:eastAsia="Arial" w:hAnsi="Calibri" w:cs="Calibri"/>
          <w:color w:val="000000"/>
          <w:sz w:val="23"/>
          <w:szCs w:val="23"/>
        </w:rPr>
        <w:t>Terraform</w:t>
      </w:r>
      <w:proofErr w:type="gramEnd"/>
    </w:p>
    <w:p w14:paraId="085F1453" w14:textId="77777777" w:rsidR="00621FB6" w:rsidRPr="00F83592" w:rsidRDefault="00C226A5" w:rsidP="00621FB6">
      <w:pPr>
        <w:pStyle w:val="ListParagraph"/>
        <w:numPr>
          <w:ilvl w:val="0"/>
          <w:numId w:val="6"/>
        </w:numPr>
        <w:contextualSpacing/>
        <w:jc w:val="both"/>
        <w:rPr>
          <w:rFonts w:ascii="Calibri" w:eastAsia="Arial" w:hAnsi="Calibri" w:cs="Calibri"/>
          <w:b/>
          <w:color w:val="000000"/>
          <w:sz w:val="23"/>
          <w:szCs w:val="23"/>
        </w:rPr>
      </w:pP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>Cloud Service:</w:t>
      </w: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ab/>
      </w: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ab/>
      </w: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ab/>
      </w:r>
      <w:r w:rsidR="00206496" w:rsidRPr="004D3B78">
        <w:rPr>
          <w:rFonts w:ascii="Calibri" w:eastAsia="Arial" w:hAnsi="Calibri" w:cs="Calibri"/>
          <w:color w:val="000000"/>
          <w:sz w:val="23"/>
          <w:szCs w:val="23"/>
        </w:rPr>
        <w:t>AWS</w:t>
      </w:r>
    </w:p>
    <w:p w14:paraId="429B5652" w14:textId="77777777" w:rsidR="00F83592" w:rsidRPr="004D3B78" w:rsidRDefault="00F83592" w:rsidP="00F83592">
      <w:pPr>
        <w:pStyle w:val="ListParagraph"/>
        <w:contextualSpacing/>
        <w:jc w:val="both"/>
        <w:rPr>
          <w:rFonts w:ascii="Calibri" w:eastAsia="Arial" w:hAnsi="Calibri" w:cs="Calibri"/>
          <w:b/>
          <w:color w:val="000000"/>
          <w:sz w:val="23"/>
          <w:szCs w:val="23"/>
        </w:rPr>
      </w:pPr>
    </w:p>
    <w:p w14:paraId="5C4B5B08" w14:textId="77777777" w:rsidR="00CD230E" w:rsidRPr="004D3B78" w:rsidRDefault="00CD230E" w:rsidP="00CD230E">
      <w:pPr>
        <w:pStyle w:val="ListParagraph"/>
        <w:contextualSpacing/>
        <w:jc w:val="both"/>
        <w:rPr>
          <w:rFonts w:ascii="Calibri" w:eastAsia="Arial" w:hAnsi="Calibri" w:cs="Calibri"/>
          <w:b/>
          <w:color w:val="000000"/>
          <w:sz w:val="23"/>
          <w:szCs w:val="23"/>
        </w:rPr>
      </w:pPr>
    </w:p>
    <w:p w14:paraId="51F03A8A" w14:textId="77777777" w:rsidR="00CD230E" w:rsidRPr="004D3B78" w:rsidRDefault="00713892" w:rsidP="00D70ACA">
      <w:pPr>
        <w:pStyle w:val="Heading6"/>
        <w:numPr>
          <w:ilvl w:val="0"/>
          <w:numId w:val="0"/>
        </w:numPr>
        <w:pBdr>
          <w:top w:val="none" w:sz="0" w:space="0" w:color="000000"/>
          <w:bottom w:val="none" w:sz="0" w:space="0" w:color="000000"/>
        </w:pBdr>
        <w:shd w:val="clear" w:color="auto" w:fill="DBE5F1"/>
        <w:rPr>
          <w:rFonts w:ascii="Calibri" w:hAnsi="Calibri" w:cs="Calibri"/>
          <w:color w:val="0D0D0D"/>
          <w:sz w:val="24"/>
          <w:szCs w:val="24"/>
          <w:lang w:val="en-GB"/>
        </w:rPr>
      </w:pPr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>Educational Proficiency</w:t>
      </w:r>
      <w:r w:rsidR="0049782E" w:rsidRPr="004D3B78">
        <w:rPr>
          <w:rFonts w:ascii="Calibri" w:hAnsi="Calibri" w:cs="Calibri"/>
          <w:color w:val="0D0D0D"/>
          <w:sz w:val="24"/>
          <w:szCs w:val="24"/>
          <w:lang w:val="en-GB"/>
        </w:rPr>
        <w:t>:</w:t>
      </w:r>
    </w:p>
    <w:p w14:paraId="0802AAE9" w14:textId="77777777" w:rsidR="00A52734" w:rsidRDefault="00157D1E" w:rsidP="00621FB6">
      <w:pPr>
        <w:pStyle w:val="ListParagraph"/>
        <w:numPr>
          <w:ilvl w:val="0"/>
          <w:numId w:val="1"/>
        </w:numPr>
        <w:contextualSpacing/>
        <w:rPr>
          <w:rFonts w:ascii="Calibri" w:hAnsi="Calibri" w:cs="Calibri"/>
        </w:rPr>
      </w:pPr>
      <w:r w:rsidRPr="004D3B78">
        <w:rPr>
          <w:rFonts w:ascii="Calibri" w:hAnsi="Calibri" w:cs="Calibri"/>
        </w:rPr>
        <w:t xml:space="preserve">  </w:t>
      </w:r>
    </w:p>
    <w:p w14:paraId="696359E6" w14:textId="1D13B448" w:rsidR="00135A97" w:rsidRPr="004D3B78" w:rsidRDefault="0049782E" w:rsidP="008F5263">
      <w:pPr>
        <w:pStyle w:val="ListParagraph"/>
        <w:ind w:left="0" w:firstLine="720"/>
        <w:contextualSpacing/>
        <w:rPr>
          <w:rFonts w:ascii="Calibri" w:hAnsi="Calibri" w:cs="Calibri"/>
        </w:rPr>
      </w:pPr>
      <w:r w:rsidRPr="004D3B78">
        <w:rPr>
          <w:rFonts w:ascii="Calibri" w:hAnsi="Calibri" w:cs="Calibri"/>
        </w:rPr>
        <w:t>Completed Bachelor of Technolog</w:t>
      </w:r>
      <w:r w:rsidR="00157D1E" w:rsidRPr="004D3B78">
        <w:rPr>
          <w:rFonts w:ascii="Calibri" w:hAnsi="Calibri" w:cs="Calibri"/>
        </w:rPr>
        <w:t xml:space="preserve">y (Electrical and Electronics </w:t>
      </w:r>
      <w:r w:rsidRPr="004D3B78">
        <w:rPr>
          <w:rFonts w:ascii="Calibri" w:hAnsi="Calibri" w:cs="Calibri"/>
        </w:rPr>
        <w:t xml:space="preserve">Engineering) from </w:t>
      </w:r>
      <w:proofErr w:type="spellStart"/>
      <w:proofErr w:type="gramStart"/>
      <w:r w:rsidR="0018206A">
        <w:rPr>
          <w:rFonts w:ascii="Calibri" w:hAnsi="Calibri" w:cs="Calibri"/>
        </w:rPr>
        <w:t>xxxxxxxxxxxxx</w:t>
      </w:r>
      <w:proofErr w:type="spellEnd"/>
      <w:r w:rsidR="0018206A">
        <w:rPr>
          <w:rFonts w:ascii="Calibri" w:hAnsi="Calibri" w:cs="Calibri"/>
        </w:rPr>
        <w:t xml:space="preserve"> </w:t>
      </w:r>
      <w:r w:rsidRPr="004D3B78">
        <w:rPr>
          <w:rFonts w:ascii="Calibri" w:hAnsi="Calibri" w:cs="Calibri"/>
        </w:rPr>
        <w:t xml:space="preserve"> University</w:t>
      </w:r>
      <w:proofErr w:type="gramEnd"/>
      <w:r w:rsidR="00157D1E" w:rsidRPr="004D3B78">
        <w:rPr>
          <w:rFonts w:ascii="Calibri" w:hAnsi="Calibri" w:cs="Calibri"/>
        </w:rPr>
        <w:t xml:space="preserve"> </w:t>
      </w:r>
      <w:r w:rsidR="00912ECA" w:rsidRPr="004D3B78">
        <w:rPr>
          <w:rFonts w:ascii="Calibri" w:hAnsi="Calibri" w:cs="Calibri"/>
        </w:rPr>
        <w:t xml:space="preserve">Hyderabad </w:t>
      </w:r>
      <w:r w:rsidR="00157D1E" w:rsidRPr="004D3B78">
        <w:rPr>
          <w:rFonts w:ascii="Calibri" w:hAnsi="Calibri" w:cs="Calibri"/>
        </w:rPr>
        <w:t xml:space="preserve">in </w:t>
      </w:r>
      <w:proofErr w:type="spellStart"/>
      <w:r w:rsidR="0018206A">
        <w:rPr>
          <w:rFonts w:ascii="Calibri" w:hAnsi="Calibri" w:cs="Calibri"/>
        </w:rPr>
        <w:t>xxxx</w:t>
      </w:r>
      <w:proofErr w:type="spellEnd"/>
      <w:r w:rsidRPr="004D3B78">
        <w:rPr>
          <w:rFonts w:ascii="Calibri" w:hAnsi="Calibri" w:cs="Calibri"/>
        </w:rPr>
        <w:t>.</w:t>
      </w:r>
    </w:p>
    <w:p w14:paraId="237CC1AB" w14:textId="77777777" w:rsidR="00CD230E" w:rsidRPr="004D3B78" w:rsidRDefault="00CD230E" w:rsidP="00621FB6">
      <w:pPr>
        <w:pStyle w:val="ListParagraph"/>
        <w:numPr>
          <w:ilvl w:val="0"/>
          <w:numId w:val="1"/>
        </w:numPr>
        <w:contextualSpacing/>
        <w:rPr>
          <w:rFonts w:ascii="Calibri" w:hAnsi="Calibri" w:cs="Calibri"/>
        </w:rPr>
      </w:pPr>
    </w:p>
    <w:p w14:paraId="041E934B" w14:textId="77777777" w:rsidR="00436E4C" w:rsidRPr="004D3B78" w:rsidRDefault="00436E4C" w:rsidP="00D70ACA">
      <w:pPr>
        <w:pStyle w:val="Heading6"/>
        <w:numPr>
          <w:ilvl w:val="0"/>
          <w:numId w:val="0"/>
        </w:numPr>
        <w:pBdr>
          <w:top w:val="none" w:sz="0" w:space="0" w:color="000000"/>
          <w:bottom w:val="none" w:sz="0" w:space="0" w:color="000000"/>
        </w:pBdr>
        <w:shd w:val="clear" w:color="auto" w:fill="DBE5F1"/>
        <w:rPr>
          <w:rFonts w:ascii="Calibri" w:hAnsi="Calibri" w:cs="Calibri"/>
          <w:sz w:val="24"/>
          <w:szCs w:val="24"/>
        </w:rPr>
      </w:pPr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 xml:space="preserve">Professional </w:t>
      </w:r>
      <w:proofErr w:type="gramStart"/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>Experience</w:t>
      </w:r>
      <w:r w:rsidRPr="004D3B78">
        <w:rPr>
          <w:rFonts w:ascii="Calibri" w:hAnsi="Calibri" w:cs="Calibri"/>
          <w:color w:val="0D0D0D"/>
          <w:sz w:val="24"/>
          <w:szCs w:val="24"/>
        </w:rPr>
        <w:t xml:space="preserve"> :</w:t>
      </w:r>
      <w:proofErr w:type="gramEnd"/>
      <w:r w:rsidRPr="004D3B78">
        <w:rPr>
          <w:rFonts w:ascii="Calibri" w:hAnsi="Calibri" w:cs="Calibri"/>
          <w:color w:val="0D0D0D"/>
          <w:sz w:val="24"/>
          <w:szCs w:val="24"/>
        </w:rPr>
        <w:t xml:space="preserve"> </w:t>
      </w:r>
    </w:p>
    <w:p w14:paraId="24055361" w14:textId="77777777" w:rsidR="00A52734" w:rsidRDefault="00A52734" w:rsidP="00A52734">
      <w:pPr>
        <w:pStyle w:val="Default"/>
        <w:spacing w:line="240" w:lineRule="auto"/>
        <w:rPr>
          <w:rFonts w:ascii="Calibri" w:eastAsia="Arial" w:hAnsi="Calibri" w:cs="Calibri"/>
          <w:sz w:val="23"/>
          <w:szCs w:val="23"/>
        </w:rPr>
      </w:pPr>
    </w:p>
    <w:p w14:paraId="7B5C6D60" w14:textId="7C3EB226" w:rsidR="006B3234" w:rsidRPr="004D3B78" w:rsidRDefault="00DB2BBF" w:rsidP="008F5263">
      <w:pPr>
        <w:pStyle w:val="Default"/>
        <w:spacing w:line="240" w:lineRule="auto"/>
        <w:ind w:firstLine="720"/>
        <w:rPr>
          <w:rFonts w:ascii="Calibri" w:hAnsi="Calibri" w:cs="Calibri"/>
        </w:rPr>
      </w:pPr>
      <w:r w:rsidRPr="004D3B78">
        <w:rPr>
          <w:rFonts w:ascii="Calibri" w:eastAsia="Arial" w:hAnsi="Calibri" w:cs="Calibri"/>
          <w:sz w:val="23"/>
          <w:szCs w:val="23"/>
        </w:rPr>
        <w:t xml:space="preserve">Currently Associated with </w:t>
      </w:r>
      <w:proofErr w:type="spellStart"/>
      <w:r w:rsidR="0018206A">
        <w:rPr>
          <w:rFonts w:ascii="Calibri" w:eastAsia="Arial" w:hAnsi="Calibri" w:cs="Calibri"/>
          <w:b/>
          <w:sz w:val="23"/>
          <w:szCs w:val="23"/>
        </w:rPr>
        <w:t>xxxxxxxxxx</w:t>
      </w:r>
      <w:proofErr w:type="spellEnd"/>
      <w:r w:rsidR="008F6752">
        <w:rPr>
          <w:rFonts w:ascii="Calibri" w:eastAsia="Arial" w:hAnsi="Calibri" w:cs="Calibri"/>
          <w:b/>
          <w:sz w:val="23"/>
          <w:szCs w:val="23"/>
        </w:rPr>
        <w:t xml:space="preserve"> IT Solutions</w:t>
      </w:r>
      <w:r w:rsidR="00912ECA" w:rsidRPr="004D3B78">
        <w:rPr>
          <w:rFonts w:ascii="Calibri" w:eastAsia="Arial" w:hAnsi="Calibri" w:cs="Calibri"/>
          <w:b/>
          <w:sz w:val="23"/>
          <w:szCs w:val="23"/>
        </w:rPr>
        <w:t xml:space="preserve"> private Limited</w:t>
      </w:r>
      <w:r w:rsidR="00436E4C" w:rsidRPr="004D3B78">
        <w:rPr>
          <w:rFonts w:ascii="Calibri" w:eastAsia="Arial" w:hAnsi="Calibri" w:cs="Calibri"/>
          <w:b/>
          <w:sz w:val="23"/>
          <w:szCs w:val="23"/>
        </w:rPr>
        <w:t xml:space="preserve"> </w:t>
      </w:r>
      <w:r w:rsidRPr="004D3B78">
        <w:rPr>
          <w:rFonts w:ascii="Calibri" w:eastAsia="Arial" w:hAnsi="Calibri" w:cs="Calibri"/>
          <w:sz w:val="23"/>
          <w:szCs w:val="23"/>
        </w:rPr>
        <w:t xml:space="preserve">as </w:t>
      </w:r>
      <w:proofErr w:type="spellStart"/>
      <w:r w:rsidRPr="004D3B78">
        <w:rPr>
          <w:rFonts w:ascii="Calibri" w:eastAsia="Arial" w:hAnsi="Calibri" w:cs="Calibri"/>
          <w:sz w:val="23"/>
          <w:szCs w:val="23"/>
        </w:rPr>
        <w:t>Devops</w:t>
      </w:r>
      <w:proofErr w:type="spellEnd"/>
      <w:r w:rsidRPr="004D3B78">
        <w:rPr>
          <w:rFonts w:ascii="Calibri" w:eastAsia="Arial" w:hAnsi="Calibri" w:cs="Calibri"/>
          <w:sz w:val="23"/>
          <w:szCs w:val="23"/>
        </w:rPr>
        <w:t xml:space="preserve"> Engineer</w:t>
      </w:r>
      <w:r w:rsidRPr="004D3B78">
        <w:rPr>
          <w:rFonts w:ascii="Calibri" w:eastAsia="Arial" w:hAnsi="Calibri" w:cs="Calibri"/>
          <w:b/>
          <w:sz w:val="23"/>
          <w:szCs w:val="23"/>
        </w:rPr>
        <w:t xml:space="preserve"> </w:t>
      </w:r>
      <w:r w:rsidRPr="004D3B78">
        <w:rPr>
          <w:rFonts w:ascii="Calibri" w:eastAsia="Arial" w:hAnsi="Calibri" w:cs="Calibri"/>
          <w:sz w:val="23"/>
          <w:szCs w:val="23"/>
        </w:rPr>
        <w:t xml:space="preserve">from </w:t>
      </w:r>
      <w:r w:rsidR="00F83A45">
        <w:rPr>
          <w:rFonts w:ascii="Calibri" w:eastAsia="Arial" w:hAnsi="Calibri" w:cs="Calibri"/>
          <w:sz w:val="23"/>
          <w:szCs w:val="23"/>
        </w:rPr>
        <w:t>August</w:t>
      </w:r>
      <w:r w:rsidR="00436E4C" w:rsidRPr="004D3B78">
        <w:rPr>
          <w:rFonts w:ascii="Calibri" w:eastAsia="Arial" w:hAnsi="Calibri" w:cs="Calibri"/>
          <w:sz w:val="23"/>
          <w:szCs w:val="23"/>
        </w:rPr>
        <w:t>-</w:t>
      </w:r>
      <w:proofErr w:type="spellStart"/>
      <w:r w:rsidR="0018206A">
        <w:rPr>
          <w:rFonts w:ascii="Calibri" w:eastAsia="Arial" w:hAnsi="Calibri" w:cs="Calibri"/>
          <w:sz w:val="23"/>
          <w:szCs w:val="23"/>
        </w:rPr>
        <w:t>xxxx</w:t>
      </w:r>
      <w:proofErr w:type="spellEnd"/>
      <w:r w:rsidR="00436E4C" w:rsidRPr="004D3B78">
        <w:rPr>
          <w:rFonts w:ascii="Calibri" w:eastAsia="Arial" w:hAnsi="Calibri" w:cs="Calibri"/>
          <w:sz w:val="23"/>
          <w:szCs w:val="23"/>
        </w:rPr>
        <w:t xml:space="preserve"> to</w:t>
      </w:r>
      <w:r w:rsidRPr="004D3B78">
        <w:rPr>
          <w:rFonts w:ascii="Calibri" w:eastAsia="Arial" w:hAnsi="Calibri" w:cs="Calibri"/>
          <w:sz w:val="23"/>
          <w:szCs w:val="23"/>
        </w:rPr>
        <w:t xml:space="preserve"> Till Date.</w:t>
      </w:r>
    </w:p>
    <w:p w14:paraId="23DD0479" w14:textId="77777777" w:rsidR="007C3AD4" w:rsidRPr="004D3B78" w:rsidRDefault="007C3AD4" w:rsidP="006B3234">
      <w:pPr>
        <w:pStyle w:val="Default"/>
        <w:spacing w:line="240" w:lineRule="auto"/>
        <w:rPr>
          <w:rFonts w:ascii="Calibri" w:hAnsi="Calibri" w:cs="Calibri"/>
        </w:rPr>
      </w:pPr>
    </w:p>
    <w:p w14:paraId="71014E86" w14:textId="77777777" w:rsidR="00436E4C" w:rsidRDefault="00B4649C" w:rsidP="00D70ACA">
      <w:pPr>
        <w:pStyle w:val="Default"/>
        <w:spacing w:line="240" w:lineRule="auto"/>
        <w:rPr>
          <w:rFonts w:ascii="Calibri" w:hAnsi="Calibri" w:cs="Calibri"/>
          <w:b/>
          <w:color w:val="0D0D0D"/>
          <w:szCs w:val="24"/>
          <w:u w:val="single"/>
          <w:lang w:val="en-GB"/>
        </w:rPr>
      </w:pPr>
      <w:r w:rsidRPr="004D3B78">
        <w:rPr>
          <w:rFonts w:ascii="Calibri" w:hAnsi="Calibri" w:cs="Calibri"/>
          <w:b/>
          <w:color w:val="0D0D0D"/>
          <w:szCs w:val="24"/>
          <w:u w:val="single"/>
          <w:lang w:val="en-GB"/>
        </w:rPr>
        <w:t>Project</w:t>
      </w:r>
      <w:r w:rsidR="00FE018B">
        <w:rPr>
          <w:rFonts w:ascii="Calibri" w:hAnsi="Calibri" w:cs="Calibri"/>
          <w:b/>
          <w:color w:val="0D0D0D"/>
          <w:szCs w:val="24"/>
          <w:u w:val="single"/>
          <w:lang w:val="en-GB"/>
        </w:rPr>
        <w:t>s</w:t>
      </w:r>
    </w:p>
    <w:p w14:paraId="5A2E7033" w14:textId="77777777" w:rsidR="004D3D61" w:rsidRDefault="004D3D61" w:rsidP="00D70ACA">
      <w:pPr>
        <w:pStyle w:val="Default"/>
        <w:spacing w:line="240" w:lineRule="auto"/>
        <w:rPr>
          <w:rFonts w:ascii="Calibri" w:hAnsi="Calibri" w:cs="Calibri"/>
          <w:b/>
          <w:color w:val="0D0D0D"/>
          <w:szCs w:val="24"/>
          <w:u w:val="single"/>
          <w:lang w:val="en-GB"/>
        </w:rPr>
      </w:pPr>
    </w:p>
    <w:p w14:paraId="429348BE" w14:textId="77777777" w:rsidR="004D3D61" w:rsidRPr="004D3D61" w:rsidRDefault="004D3D61" w:rsidP="004D3D61">
      <w:pPr>
        <w:pStyle w:val="Normal1"/>
        <w:rPr>
          <w:rFonts w:eastAsia="Verdana" w:cs="Times New Roman"/>
          <w:b/>
          <w:color w:val="000000"/>
          <w:szCs w:val="20"/>
        </w:rPr>
      </w:pPr>
      <w:r w:rsidRPr="004D3D61">
        <w:rPr>
          <w:rFonts w:eastAsia="Verdana" w:cs="Times New Roman"/>
          <w:b/>
          <w:color w:val="000000"/>
          <w:szCs w:val="20"/>
        </w:rPr>
        <w:t>Project # 1:</w:t>
      </w:r>
    </w:p>
    <w:p w14:paraId="275A704D" w14:textId="77777777" w:rsidR="001670F8" w:rsidRPr="008859FB" w:rsidRDefault="001670F8" w:rsidP="001670F8">
      <w:pPr>
        <w:spacing w:after="11"/>
        <w:ind w:left="-5" w:right="476"/>
        <w:rPr>
          <w:rFonts w:ascii="Calibri" w:eastAsia="Calibri" w:hAnsi="Calibri" w:cs="Calibri"/>
          <w:color w:val="000000"/>
          <w:u w:color="000000"/>
          <w:bdr w:val="nil"/>
          <w:shd w:val="clear" w:color="auto" w:fill="FFFFFF"/>
        </w:rPr>
      </w:pP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Title                </w:t>
      </w:r>
      <w:r w:rsid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      </w:t>
      </w:r>
      <w:proofErr w:type="gramStart"/>
      <w:r w:rsid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 </w:t>
      </w: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>:</w:t>
      </w:r>
      <w:proofErr w:type="gramEnd"/>
      <w:r w:rsidRPr="008859FB">
        <w:rPr>
          <w:rFonts w:ascii="Calibri" w:eastAsia="Calibri" w:hAnsi="Calibri" w:cs="Calibri"/>
          <w:color w:val="000000"/>
          <w:u w:color="000000"/>
          <w:bdr w:val="nil"/>
          <w:shd w:val="clear" w:color="auto" w:fill="FFFFFF"/>
        </w:rPr>
        <w:t xml:space="preserve"> Financial Services   </w:t>
      </w:r>
    </w:p>
    <w:p w14:paraId="5392F431" w14:textId="77777777" w:rsidR="001670F8" w:rsidRPr="008859FB" w:rsidRDefault="001670F8" w:rsidP="001670F8">
      <w:pPr>
        <w:tabs>
          <w:tab w:val="center" w:pos="3469"/>
        </w:tabs>
        <w:spacing w:after="11"/>
        <w:ind w:left="-15"/>
        <w:rPr>
          <w:rFonts w:ascii="Calibri" w:hAnsi="Calibri" w:cs="Calibri"/>
          <w:b/>
          <w:color w:val="222222"/>
          <w:sz w:val="23"/>
          <w:szCs w:val="23"/>
          <w:lang w:val="en-GB"/>
        </w:rPr>
      </w:pPr>
      <w:proofErr w:type="gramStart"/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Client  </w:t>
      </w: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ab/>
      </w:r>
      <w:proofErr w:type="gramEnd"/>
      <w:r w:rsidRPr="008859FB">
        <w:rPr>
          <w:rFonts w:ascii="Calibri" w:hAnsi="Calibri" w:cs="Calibri"/>
          <w:color w:val="222222"/>
          <w:sz w:val="23"/>
          <w:szCs w:val="23"/>
          <w:lang w:val="en-GB"/>
        </w:rPr>
        <w:t>: Capital Group Companies, Irvine, CA</w:t>
      </w: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</w:t>
      </w:r>
    </w:p>
    <w:p w14:paraId="47AEDACF" w14:textId="77777777" w:rsidR="001670F8" w:rsidRPr="008859FB" w:rsidRDefault="001670F8" w:rsidP="001670F8">
      <w:pPr>
        <w:tabs>
          <w:tab w:val="center" w:pos="721"/>
          <w:tab w:val="center" w:pos="2411"/>
        </w:tabs>
        <w:spacing w:after="11"/>
        <w:ind w:left="-15"/>
        <w:rPr>
          <w:rFonts w:ascii="Calibri" w:hAnsi="Calibri" w:cs="Calibri"/>
          <w:b/>
          <w:color w:val="222222"/>
          <w:sz w:val="23"/>
          <w:szCs w:val="23"/>
          <w:lang w:val="en-GB"/>
        </w:rPr>
      </w:pP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Role </w:t>
      </w: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ab/>
        <w:t xml:space="preserve"> </w:t>
      </w: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ab/>
      </w:r>
      <w:r w:rsid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    </w:t>
      </w:r>
      <w:proofErr w:type="gramStart"/>
      <w:r w:rsid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 </w:t>
      </w:r>
      <w:r w:rsidRPr="008859FB">
        <w:rPr>
          <w:rFonts w:ascii="Calibri" w:hAnsi="Calibri" w:cs="Calibri"/>
          <w:color w:val="222222"/>
          <w:sz w:val="23"/>
          <w:szCs w:val="23"/>
          <w:lang w:val="en-GB"/>
        </w:rPr>
        <w:t>:</w:t>
      </w:r>
      <w:proofErr w:type="gramEnd"/>
      <w:r w:rsidRPr="008859FB">
        <w:rPr>
          <w:rFonts w:ascii="Calibri" w:hAnsi="Calibri" w:cs="Calibri"/>
          <w:color w:val="222222"/>
          <w:sz w:val="23"/>
          <w:szCs w:val="23"/>
          <w:lang w:val="en-GB"/>
        </w:rPr>
        <w:t xml:space="preserve"> DevOps Engineer                                                            </w:t>
      </w:r>
    </w:p>
    <w:p w14:paraId="1A0D1D54" w14:textId="77777777" w:rsidR="001670F8" w:rsidRPr="008859FB" w:rsidRDefault="001670F8" w:rsidP="001670F8">
      <w:pPr>
        <w:tabs>
          <w:tab w:val="center" w:pos="7894"/>
        </w:tabs>
        <w:spacing w:after="11"/>
        <w:ind w:left="-15"/>
        <w:rPr>
          <w:rFonts w:ascii="Calibri" w:hAnsi="Calibri" w:cs="Calibri"/>
          <w:b/>
          <w:color w:val="222222"/>
          <w:sz w:val="23"/>
          <w:szCs w:val="23"/>
          <w:lang w:val="en-GB"/>
        </w:rPr>
      </w:pP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Tool Used     </w:t>
      </w:r>
      <w:r w:rsid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       </w:t>
      </w:r>
      <w:proofErr w:type="gramStart"/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 :</w:t>
      </w:r>
      <w:proofErr w:type="gramEnd"/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</w:t>
      </w:r>
      <w:r w:rsidRPr="008859FB">
        <w:rPr>
          <w:rFonts w:ascii="Calibri" w:hAnsi="Calibri" w:cs="Calibri"/>
          <w:color w:val="222222"/>
          <w:sz w:val="23"/>
          <w:szCs w:val="23"/>
          <w:lang w:val="en-GB"/>
        </w:rPr>
        <w:t>Git, Maven, Jenkins, Nexus, Ansible, AWS</w:t>
      </w: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</w:t>
      </w: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ab/>
        <w:t xml:space="preserve"> </w:t>
      </w:r>
    </w:p>
    <w:p w14:paraId="042AE919" w14:textId="77777777" w:rsidR="001670F8" w:rsidRPr="008859FB" w:rsidRDefault="001670F8" w:rsidP="001670F8">
      <w:pPr>
        <w:spacing w:after="11"/>
        <w:ind w:left="-5" w:right="476"/>
        <w:rPr>
          <w:rFonts w:ascii="Calibri" w:hAnsi="Calibri" w:cs="Calibri"/>
          <w:color w:val="222222"/>
          <w:sz w:val="23"/>
          <w:szCs w:val="23"/>
          <w:lang w:val="en-GB"/>
        </w:rPr>
      </w:pPr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Duration       </w:t>
      </w:r>
      <w:r w:rsid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       </w:t>
      </w:r>
      <w:proofErr w:type="gramStart"/>
      <w:r w:rsidRPr="008859FB">
        <w:rPr>
          <w:rFonts w:ascii="Calibri" w:hAnsi="Calibri" w:cs="Calibri"/>
          <w:b/>
          <w:color w:val="222222"/>
          <w:sz w:val="23"/>
          <w:szCs w:val="23"/>
          <w:lang w:val="en-GB"/>
        </w:rPr>
        <w:t xml:space="preserve">  </w:t>
      </w:r>
      <w:r w:rsidR="0067548B">
        <w:rPr>
          <w:rFonts w:ascii="Calibri" w:hAnsi="Calibri" w:cs="Calibri"/>
          <w:color w:val="222222"/>
          <w:sz w:val="23"/>
          <w:szCs w:val="23"/>
          <w:lang w:val="en-GB"/>
        </w:rPr>
        <w:t>:</w:t>
      </w:r>
      <w:proofErr w:type="gramEnd"/>
      <w:r w:rsidR="0067548B">
        <w:rPr>
          <w:rFonts w:ascii="Calibri" w:hAnsi="Calibri" w:cs="Calibri"/>
          <w:color w:val="222222"/>
          <w:sz w:val="23"/>
          <w:szCs w:val="23"/>
          <w:lang w:val="en-GB"/>
        </w:rPr>
        <w:t xml:space="preserve"> August</w:t>
      </w:r>
      <w:r w:rsidRPr="008859FB">
        <w:rPr>
          <w:rFonts w:ascii="Calibri" w:hAnsi="Calibri" w:cs="Calibri"/>
          <w:color w:val="222222"/>
          <w:sz w:val="23"/>
          <w:szCs w:val="23"/>
          <w:lang w:val="en-GB"/>
        </w:rPr>
        <w:t xml:space="preserve"> 2017 to July 2019 </w:t>
      </w:r>
    </w:p>
    <w:p w14:paraId="7D3D25CA" w14:textId="77777777" w:rsidR="00436E4C" w:rsidRPr="004D3B78" w:rsidRDefault="00436E4C">
      <w:pPr>
        <w:shd w:val="clear" w:color="auto" w:fill="FFFFFF"/>
        <w:rPr>
          <w:rFonts w:ascii="Calibri" w:hAnsi="Calibri" w:cs="Calibri"/>
        </w:rPr>
      </w:pPr>
      <w:r w:rsidRPr="004D3B78">
        <w:rPr>
          <w:rFonts w:ascii="Calibri" w:hAnsi="Calibri" w:cs="Calibri"/>
          <w:b/>
          <w:bCs/>
          <w:color w:val="0D0D0D"/>
        </w:rPr>
        <w:t> </w:t>
      </w:r>
    </w:p>
    <w:p w14:paraId="2DDFC20D" w14:textId="77777777" w:rsidR="00436E4C" w:rsidRPr="004D3B78" w:rsidRDefault="00436E4C">
      <w:pPr>
        <w:rPr>
          <w:rFonts w:ascii="Calibri" w:hAnsi="Calibri" w:cs="Calibri"/>
        </w:rPr>
      </w:pPr>
      <w:r w:rsidRPr="004D3B78">
        <w:rPr>
          <w:rFonts w:ascii="Calibri" w:hAnsi="Calibri" w:cs="Calibri"/>
          <w:b/>
          <w:color w:val="0D0D0D"/>
          <w:u w:val="single"/>
        </w:rPr>
        <w:t>Responsibilities</w:t>
      </w:r>
      <w:r w:rsidRPr="004D3B78">
        <w:rPr>
          <w:rFonts w:ascii="Calibri" w:hAnsi="Calibri" w:cs="Calibri"/>
          <w:b/>
          <w:color w:val="0D0D0D"/>
        </w:rPr>
        <w:t>:</w:t>
      </w:r>
    </w:p>
    <w:p w14:paraId="7C243660" w14:textId="77777777" w:rsidR="00436E4C" w:rsidRPr="004D3B78" w:rsidRDefault="00436E4C">
      <w:pPr>
        <w:rPr>
          <w:rFonts w:ascii="Calibri" w:hAnsi="Calibri" w:cs="Calibri"/>
          <w:b/>
          <w:color w:val="0D0D0D"/>
          <w:sz w:val="23"/>
          <w:szCs w:val="23"/>
        </w:rPr>
      </w:pPr>
    </w:p>
    <w:p w14:paraId="1446EFEC" w14:textId="77777777" w:rsidR="00B65176" w:rsidRDefault="00B65176" w:rsidP="00B65176">
      <w:pPr>
        <w:numPr>
          <w:ilvl w:val="0"/>
          <w:numId w:val="5"/>
        </w:numPr>
        <w:suppressAutoHyphens w:val="0"/>
        <w:spacing w:after="3" w:line="248" w:lineRule="auto"/>
      </w:pPr>
      <w:r>
        <w:t>Software Configuration management (Automate CI &amp; CD pipe using</w:t>
      </w:r>
      <w:r w:rsidR="00025CA7">
        <w:t xml:space="preserve"> </w:t>
      </w:r>
      <w:r>
        <w:t xml:space="preserve">Ansible, Maven, Jenkins &amp; GIT). </w:t>
      </w:r>
    </w:p>
    <w:p w14:paraId="006EEBB5" w14:textId="77777777" w:rsidR="00B65176" w:rsidRDefault="00B65176" w:rsidP="00B65176">
      <w:pPr>
        <w:numPr>
          <w:ilvl w:val="0"/>
          <w:numId w:val="5"/>
        </w:numPr>
        <w:suppressAutoHyphens w:val="0"/>
        <w:spacing w:after="3" w:line="248" w:lineRule="auto"/>
      </w:pPr>
      <w:r>
        <w:t xml:space="preserve">Writing inventory files and ansible configuration files.  </w:t>
      </w:r>
    </w:p>
    <w:p w14:paraId="3A55305B" w14:textId="77777777" w:rsidR="00B65176" w:rsidRDefault="00B65176" w:rsidP="00B65176">
      <w:pPr>
        <w:numPr>
          <w:ilvl w:val="0"/>
          <w:numId w:val="5"/>
        </w:numPr>
        <w:suppressAutoHyphens w:val="0"/>
        <w:spacing w:after="3" w:line="248" w:lineRule="auto"/>
      </w:pPr>
      <w:r>
        <w:t xml:space="preserve">Creating playbooks in Ansible for configuration and Deployment activities. </w:t>
      </w:r>
    </w:p>
    <w:p w14:paraId="712CF656" w14:textId="77777777" w:rsidR="00B65176" w:rsidRDefault="00B65176" w:rsidP="00B65176">
      <w:pPr>
        <w:numPr>
          <w:ilvl w:val="0"/>
          <w:numId w:val="5"/>
        </w:numPr>
        <w:suppressAutoHyphens w:val="0"/>
        <w:spacing w:after="3" w:line="248" w:lineRule="auto"/>
      </w:pPr>
      <w:r>
        <w:t xml:space="preserve">Automating AWS cloud deployments using Shell script and Ansible. </w:t>
      </w:r>
    </w:p>
    <w:p w14:paraId="64F34065" w14:textId="77777777" w:rsidR="00B65176" w:rsidRDefault="00B65176" w:rsidP="00B65176">
      <w:pPr>
        <w:numPr>
          <w:ilvl w:val="0"/>
          <w:numId w:val="5"/>
        </w:numPr>
        <w:suppressAutoHyphens w:val="0"/>
        <w:spacing w:after="3" w:line="248" w:lineRule="auto"/>
      </w:pPr>
      <w:r>
        <w:t xml:space="preserve">Configured packages, services using Ansible modules like yum, service, templates, handlers etc. </w:t>
      </w:r>
    </w:p>
    <w:p w14:paraId="62FA45F8" w14:textId="77777777" w:rsidR="00B65176" w:rsidRDefault="00B65176" w:rsidP="00B65176">
      <w:pPr>
        <w:numPr>
          <w:ilvl w:val="0"/>
          <w:numId w:val="5"/>
        </w:numPr>
        <w:suppressAutoHyphens w:val="0"/>
        <w:spacing w:after="3" w:line="248" w:lineRule="auto"/>
      </w:pPr>
      <w:r>
        <w:t>Configuring</w:t>
      </w:r>
      <w:r w:rsidR="00025CA7">
        <w:t xml:space="preserve"> </w:t>
      </w:r>
      <w:r>
        <w:t>Apache tomcat server using</w:t>
      </w:r>
      <w:r w:rsidR="00025CA7">
        <w:t xml:space="preserve"> </w:t>
      </w:r>
      <w:r>
        <w:t xml:space="preserve">Ansible. </w:t>
      </w:r>
    </w:p>
    <w:p w14:paraId="365B2EC9" w14:textId="77777777" w:rsidR="00B65176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>
        <w:rPr>
          <w:color w:val="0D0D0D"/>
        </w:rPr>
        <w:t>Configured Jenkins Jobs, install plugins for generating Project artifacts.</w:t>
      </w:r>
      <w:r>
        <w:t xml:space="preserve"> </w:t>
      </w:r>
    </w:p>
    <w:p w14:paraId="631E99E0" w14:textId="77777777" w:rsidR="00B65176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>
        <w:rPr>
          <w:color w:val="0D0D0D"/>
        </w:rPr>
        <w:t>Setup the Nexus Repository for deploys the artifacts.</w:t>
      </w:r>
      <w:r>
        <w:t xml:space="preserve"> </w:t>
      </w:r>
    </w:p>
    <w:p w14:paraId="280223CF" w14:textId="77777777" w:rsidR="00B65176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>
        <w:rPr>
          <w:color w:val="0D0D0D"/>
        </w:rPr>
        <w:t>Responsible for tagging and maintain code on version control GIT.</w:t>
      </w:r>
      <w:r>
        <w:t xml:space="preserve"> </w:t>
      </w:r>
    </w:p>
    <w:p w14:paraId="75247238" w14:textId="77777777" w:rsidR="00B65176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>
        <w:rPr>
          <w:color w:val="0D0D0D"/>
        </w:rPr>
        <w:t>Responsible for creating Builds and Deployments Planes.</w:t>
      </w:r>
      <w:r>
        <w:t xml:space="preserve"> </w:t>
      </w:r>
    </w:p>
    <w:p w14:paraId="123ECD20" w14:textId="77777777" w:rsidR="00B65176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>
        <w:rPr>
          <w:color w:val="0D0D0D"/>
        </w:rPr>
        <w:t xml:space="preserve">Creating War / Ear files using Maven. </w:t>
      </w:r>
      <w:r>
        <w:t xml:space="preserve"> </w:t>
      </w:r>
    </w:p>
    <w:p w14:paraId="0E5004FE" w14:textId="77777777" w:rsidR="00B65176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>
        <w:rPr>
          <w:color w:val="0D0D0D"/>
        </w:rPr>
        <w:t>Perform Build activities using Maven and Jenkins tool.</w:t>
      </w:r>
      <w:r>
        <w:t xml:space="preserve"> </w:t>
      </w:r>
    </w:p>
    <w:p w14:paraId="2EDC38E0" w14:textId="77777777" w:rsidR="00B65176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>
        <w:rPr>
          <w:color w:val="0D0D0D"/>
        </w:rPr>
        <w:t>Perform Deployment of War files in Tomcat application servers using Shell script and Ansible.</w:t>
      </w:r>
      <w:r>
        <w:t xml:space="preserve"> </w:t>
      </w:r>
    </w:p>
    <w:p w14:paraId="517EB07B" w14:textId="77777777" w:rsidR="00B65176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>
        <w:rPr>
          <w:color w:val="0D0D0D"/>
        </w:rPr>
        <w:t>Automate the build Process Using Jenkins jobs.</w:t>
      </w:r>
      <w:r>
        <w:t xml:space="preserve"> </w:t>
      </w:r>
    </w:p>
    <w:p w14:paraId="044546FD" w14:textId="77777777" w:rsidR="00B65176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>
        <w:rPr>
          <w:color w:val="0D0D0D"/>
        </w:rPr>
        <w:t>Verify Deployments logs to check for successful deployments.</w:t>
      </w:r>
      <w:r>
        <w:t xml:space="preserve"> </w:t>
      </w:r>
    </w:p>
    <w:p w14:paraId="70C10564" w14:textId="77777777" w:rsidR="00B65176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>
        <w:rPr>
          <w:color w:val="0D0D0D"/>
        </w:rPr>
        <w:t>Convert the playbooks in Roles</w:t>
      </w:r>
      <w:r w:rsidR="00025CA7">
        <w:rPr>
          <w:color w:val="0D0D0D"/>
        </w:rPr>
        <w:t xml:space="preserve"> </w:t>
      </w:r>
      <w:r>
        <w:rPr>
          <w:color w:val="0D0D0D"/>
        </w:rPr>
        <w:t>for</w:t>
      </w:r>
      <w:r w:rsidR="00025CA7">
        <w:rPr>
          <w:color w:val="0D0D0D"/>
        </w:rPr>
        <w:t xml:space="preserve"> </w:t>
      </w:r>
      <w:r>
        <w:rPr>
          <w:color w:val="0D0D0D"/>
        </w:rPr>
        <w:t>reusability and Scalability.</w:t>
      </w:r>
      <w:r>
        <w:t xml:space="preserve"> </w:t>
      </w:r>
    </w:p>
    <w:p w14:paraId="37F8B0FC" w14:textId="77777777" w:rsidR="00A578B8" w:rsidRPr="00FE018B" w:rsidRDefault="00B65176" w:rsidP="00B65176">
      <w:pPr>
        <w:numPr>
          <w:ilvl w:val="0"/>
          <w:numId w:val="5"/>
        </w:numPr>
        <w:suppressAutoHyphens w:val="0"/>
        <w:spacing w:after="11" w:line="248" w:lineRule="auto"/>
      </w:pPr>
      <w:r w:rsidRPr="00B65176">
        <w:rPr>
          <w:color w:val="0D0D0D"/>
        </w:rPr>
        <w:t>Perform deployments to multiple environments like Dev, QA and UAT environments</w:t>
      </w:r>
    </w:p>
    <w:p w14:paraId="5AAA7D80" w14:textId="77777777" w:rsidR="00FE018B" w:rsidRPr="004D3D61" w:rsidRDefault="004D3D61" w:rsidP="004D3D61">
      <w:pPr>
        <w:pStyle w:val="Normal1"/>
        <w:rPr>
          <w:rFonts w:eastAsia="Verdana" w:cs="Times New Roman"/>
          <w:b/>
          <w:color w:val="000000"/>
          <w:szCs w:val="20"/>
        </w:rPr>
      </w:pPr>
      <w:r w:rsidRPr="004D3D61">
        <w:rPr>
          <w:rFonts w:eastAsia="Verdana" w:cs="Times New Roman"/>
          <w:b/>
          <w:color w:val="000000"/>
          <w:szCs w:val="20"/>
        </w:rPr>
        <w:lastRenderedPageBreak/>
        <w:t>Project #</w:t>
      </w:r>
      <w:r>
        <w:rPr>
          <w:rFonts w:eastAsia="Verdana" w:cs="Times New Roman"/>
          <w:b/>
          <w:color w:val="000000"/>
          <w:szCs w:val="20"/>
        </w:rPr>
        <w:t xml:space="preserve"> 2</w:t>
      </w:r>
      <w:r w:rsidRPr="004D3D61">
        <w:rPr>
          <w:rFonts w:eastAsia="Verdana" w:cs="Times New Roman"/>
          <w:b/>
          <w:color w:val="000000"/>
          <w:szCs w:val="20"/>
        </w:rPr>
        <w:t>:</w:t>
      </w:r>
    </w:p>
    <w:p w14:paraId="599D7C0D" w14:textId="77777777" w:rsidR="0089679C" w:rsidRDefault="0089679C" w:rsidP="0089679C">
      <w:pPr>
        <w:shd w:val="clear" w:color="auto" w:fill="FFFFFF"/>
        <w:rPr>
          <w:rFonts w:ascii="Calibri" w:hAnsi="Calibri" w:cs="Calibri"/>
          <w:b/>
          <w:color w:val="0D0D0D"/>
          <w:sz w:val="23"/>
          <w:szCs w:val="23"/>
        </w:rPr>
      </w:pPr>
      <w:r w:rsidRPr="004D3B78">
        <w:rPr>
          <w:b/>
          <w:color w:val="222222"/>
          <w:sz w:val="23"/>
          <w:szCs w:val="23"/>
          <w:lang w:val="en-GB"/>
        </w:rPr>
        <w:t>Client</w:t>
      </w:r>
      <w:r>
        <w:rPr>
          <w:b/>
          <w:color w:val="222222"/>
          <w:sz w:val="23"/>
          <w:szCs w:val="23"/>
          <w:lang w:val="en-GB"/>
        </w:rPr>
        <w:t xml:space="preserve">         </w:t>
      </w:r>
      <w:r w:rsidR="00497853">
        <w:rPr>
          <w:b/>
          <w:color w:val="222222"/>
          <w:sz w:val="23"/>
          <w:szCs w:val="23"/>
          <w:lang w:val="en-GB"/>
        </w:rPr>
        <w:t xml:space="preserve">             </w:t>
      </w:r>
      <w:r>
        <w:rPr>
          <w:b/>
          <w:color w:val="222222"/>
          <w:sz w:val="23"/>
          <w:szCs w:val="23"/>
          <w:lang w:val="en-GB"/>
        </w:rPr>
        <w:t xml:space="preserve">     </w:t>
      </w:r>
      <w:proofErr w:type="gramStart"/>
      <w:r>
        <w:rPr>
          <w:b/>
          <w:color w:val="222222"/>
          <w:sz w:val="23"/>
          <w:szCs w:val="23"/>
          <w:lang w:val="en-GB"/>
        </w:rPr>
        <w:t xml:space="preserve"> </w:t>
      </w:r>
      <w:r w:rsidR="00AA13E3">
        <w:rPr>
          <w:b/>
          <w:color w:val="222222"/>
          <w:sz w:val="23"/>
          <w:szCs w:val="23"/>
          <w:lang w:val="en-GB"/>
        </w:rPr>
        <w:t xml:space="preserve"> </w:t>
      </w:r>
      <w:r w:rsidRPr="004D3B78">
        <w:rPr>
          <w:b/>
          <w:color w:val="222222"/>
          <w:sz w:val="23"/>
          <w:szCs w:val="23"/>
          <w:lang w:val="en-GB"/>
        </w:rPr>
        <w:t>:</w:t>
      </w:r>
      <w:proofErr w:type="gramEnd"/>
      <w:r w:rsidRPr="004D3B78">
        <w:rPr>
          <w:b/>
          <w:color w:val="222222"/>
          <w:sz w:val="23"/>
          <w:szCs w:val="23"/>
          <w:lang w:val="en-GB"/>
        </w:rPr>
        <w:t xml:space="preserve">  </w:t>
      </w:r>
      <w:r w:rsidRPr="00497853">
        <w:rPr>
          <w:rStyle w:val="apple-converted-space"/>
          <w:rFonts w:ascii="Calibri" w:hAnsi="Calibri" w:cs="Calibri"/>
          <w:bCs/>
          <w:color w:val="0D0D0D"/>
          <w:sz w:val="23"/>
          <w:szCs w:val="23"/>
        </w:rPr>
        <w:t>Bank Of America</w:t>
      </w:r>
      <w:r w:rsidRPr="00497853">
        <w:rPr>
          <w:rStyle w:val="apple-converted-space"/>
          <w:rFonts w:ascii="Calibri" w:hAnsi="Calibri" w:cs="Calibri"/>
          <w:bCs/>
          <w:color w:val="0D0D0D"/>
        </w:rPr>
        <w:tab/>
      </w:r>
      <w:r>
        <w:rPr>
          <w:b/>
          <w:color w:val="222222"/>
          <w:sz w:val="23"/>
          <w:szCs w:val="23"/>
          <w:lang w:val="en-GB"/>
        </w:rPr>
        <w:tab/>
      </w:r>
      <w:r>
        <w:rPr>
          <w:b/>
          <w:color w:val="222222"/>
          <w:sz w:val="23"/>
          <w:szCs w:val="23"/>
          <w:lang w:val="en-GB"/>
        </w:rPr>
        <w:tab/>
      </w:r>
      <w:r>
        <w:rPr>
          <w:b/>
          <w:color w:val="222222"/>
          <w:sz w:val="23"/>
          <w:szCs w:val="23"/>
          <w:lang w:val="en-GB"/>
        </w:rPr>
        <w:tab/>
      </w:r>
      <w:r w:rsidRPr="004D3B78">
        <w:rPr>
          <w:rFonts w:ascii="Calibri" w:hAnsi="Calibri" w:cs="Calibri"/>
          <w:b/>
          <w:color w:val="0D0D0D"/>
          <w:sz w:val="23"/>
          <w:szCs w:val="23"/>
        </w:rPr>
        <w:t xml:space="preserve"> </w:t>
      </w:r>
      <w:r>
        <w:rPr>
          <w:rFonts w:ascii="Calibri" w:hAnsi="Calibri" w:cs="Calibri"/>
          <w:b/>
          <w:color w:val="0D0D0D"/>
          <w:sz w:val="23"/>
          <w:szCs w:val="23"/>
        </w:rPr>
        <w:t xml:space="preserve">        </w:t>
      </w:r>
      <w:r>
        <w:rPr>
          <w:rFonts w:ascii="Calibri" w:hAnsi="Calibri" w:cs="Calibri"/>
          <w:b/>
          <w:color w:val="0D0D0D"/>
          <w:sz w:val="23"/>
          <w:szCs w:val="23"/>
        </w:rPr>
        <w:tab/>
      </w:r>
      <w:r>
        <w:rPr>
          <w:rFonts w:ascii="Calibri" w:hAnsi="Calibri" w:cs="Calibri"/>
          <w:b/>
          <w:color w:val="0D0D0D"/>
          <w:sz w:val="23"/>
          <w:szCs w:val="23"/>
        </w:rPr>
        <w:tab/>
      </w:r>
      <w:r>
        <w:rPr>
          <w:rFonts w:ascii="Calibri" w:hAnsi="Calibri" w:cs="Calibri"/>
          <w:b/>
          <w:color w:val="0D0D0D"/>
          <w:sz w:val="23"/>
          <w:szCs w:val="23"/>
        </w:rPr>
        <w:tab/>
      </w:r>
    </w:p>
    <w:p w14:paraId="09ACF5CA" w14:textId="77777777" w:rsidR="0089679C" w:rsidRDefault="0089679C" w:rsidP="0089679C">
      <w:pPr>
        <w:shd w:val="clear" w:color="auto" w:fill="FFFFFF"/>
        <w:rPr>
          <w:rFonts w:ascii="Calibri" w:hAnsi="Calibri" w:cs="Calibri"/>
          <w:b/>
          <w:color w:val="0D0D0D"/>
          <w:sz w:val="23"/>
          <w:szCs w:val="23"/>
        </w:rPr>
      </w:pPr>
      <w:r w:rsidRPr="004D3B78">
        <w:rPr>
          <w:rFonts w:ascii="Calibri" w:hAnsi="Calibri" w:cs="Calibri"/>
          <w:b/>
          <w:bCs/>
          <w:color w:val="0D0D0D"/>
          <w:sz w:val="23"/>
          <w:szCs w:val="23"/>
        </w:rPr>
        <w:t>Duration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 xml:space="preserve"> </w:t>
      </w:r>
      <w:r w:rsidR="00497853">
        <w:rPr>
          <w:rFonts w:ascii="Calibri" w:hAnsi="Calibri" w:cs="Calibri"/>
          <w:b/>
          <w:color w:val="0D0D0D"/>
          <w:sz w:val="23"/>
          <w:szCs w:val="23"/>
        </w:rPr>
        <w:t xml:space="preserve">           </w:t>
      </w:r>
      <w:r w:rsidR="00AA13E3">
        <w:rPr>
          <w:rFonts w:ascii="Calibri" w:hAnsi="Calibri" w:cs="Calibri"/>
          <w:b/>
          <w:color w:val="0D0D0D"/>
          <w:sz w:val="23"/>
          <w:szCs w:val="23"/>
        </w:rPr>
        <w:t xml:space="preserve">             </w:t>
      </w:r>
      <w:proofErr w:type="gramStart"/>
      <w:r w:rsidR="00AA13E3">
        <w:rPr>
          <w:rFonts w:ascii="Calibri" w:hAnsi="Calibri" w:cs="Calibri"/>
          <w:b/>
          <w:color w:val="0D0D0D"/>
          <w:sz w:val="23"/>
          <w:szCs w:val="23"/>
        </w:rPr>
        <w:t xml:space="preserve">  </w:t>
      </w:r>
      <w:r w:rsidRPr="004D3B78">
        <w:rPr>
          <w:rFonts w:ascii="Calibri" w:hAnsi="Calibri" w:cs="Calibri"/>
          <w:b/>
          <w:color w:val="0D0D0D"/>
          <w:sz w:val="23"/>
          <w:szCs w:val="23"/>
        </w:rPr>
        <w:t>:</w:t>
      </w:r>
      <w:proofErr w:type="gramEnd"/>
      <w:r w:rsidRPr="004D3B78">
        <w:rPr>
          <w:rFonts w:ascii="Calibri" w:hAnsi="Calibri" w:cs="Calibri"/>
          <w:color w:val="0D0D0D"/>
          <w:sz w:val="23"/>
          <w:szCs w:val="23"/>
        </w:rPr>
        <w:t xml:space="preserve">  August 2019 - Till date</w:t>
      </w:r>
    </w:p>
    <w:p w14:paraId="4B5DEB8C" w14:textId="77777777" w:rsidR="00A578B8" w:rsidRPr="004D3B78" w:rsidRDefault="00A578B8" w:rsidP="0089679C">
      <w:pPr>
        <w:pStyle w:val="Heading5"/>
        <w:shd w:val="clear" w:color="auto" w:fill="FFFFFF"/>
        <w:spacing w:before="0" w:after="0"/>
        <w:rPr>
          <w:rFonts w:ascii="Calibri" w:hAnsi="Calibri" w:cs="Calibri"/>
        </w:rPr>
      </w:pPr>
      <w:r w:rsidRPr="004D3B78">
        <w:rPr>
          <w:rFonts w:ascii="Calibri" w:hAnsi="Calibri" w:cs="Calibri"/>
          <w:i w:val="0"/>
          <w:color w:val="0D0D0D"/>
          <w:sz w:val="23"/>
          <w:szCs w:val="23"/>
        </w:rPr>
        <w:t>Designation</w:t>
      </w:r>
      <w:r w:rsidRPr="004D3B78">
        <w:rPr>
          <w:rFonts w:ascii="Calibri" w:hAnsi="Calibri" w:cs="Calibri"/>
          <w:i w:val="0"/>
          <w:color w:val="0D0D0D"/>
          <w:sz w:val="23"/>
          <w:szCs w:val="23"/>
        </w:rPr>
        <w:tab/>
      </w:r>
      <w:proofErr w:type="gramStart"/>
      <w:r w:rsidRPr="004D3B78">
        <w:rPr>
          <w:rFonts w:ascii="Calibri" w:hAnsi="Calibri" w:cs="Calibri"/>
          <w:i w:val="0"/>
          <w:color w:val="0D0D0D"/>
          <w:sz w:val="23"/>
          <w:szCs w:val="23"/>
        </w:rPr>
        <w:tab/>
        <w:t xml:space="preserve">  </w:t>
      </w:r>
      <w:r w:rsidRPr="004D3B78">
        <w:rPr>
          <w:rFonts w:ascii="Calibri" w:hAnsi="Calibri" w:cs="Calibri"/>
          <w:bCs w:val="0"/>
          <w:i w:val="0"/>
          <w:color w:val="0D0D0D"/>
          <w:sz w:val="23"/>
          <w:szCs w:val="23"/>
        </w:rPr>
        <w:t>:</w:t>
      </w:r>
      <w:proofErr w:type="gramEnd"/>
      <w:r w:rsidRPr="004D3B78">
        <w:rPr>
          <w:rFonts w:ascii="Calibri" w:hAnsi="Calibri" w:cs="Calibri"/>
          <w:b w:val="0"/>
          <w:bCs w:val="0"/>
          <w:i w:val="0"/>
          <w:color w:val="0D0D0D"/>
          <w:sz w:val="23"/>
          <w:szCs w:val="23"/>
        </w:rPr>
        <w:t xml:space="preserve">  DevOps Engineer</w:t>
      </w:r>
    </w:p>
    <w:p w14:paraId="6D22374B" w14:textId="77777777" w:rsidR="00A578B8" w:rsidRPr="004D3B78" w:rsidRDefault="00A578B8" w:rsidP="00A578B8">
      <w:pPr>
        <w:jc w:val="both"/>
        <w:rPr>
          <w:rFonts w:ascii="Calibri" w:hAnsi="Calibri" w:cs="Calibri"/>
          <w:b/>
          <w:bCs/>
        </w:rPr>
      </w:pPr>
      <w:r w:rsidRPr="004D3B78">
        <w:rPr>
          <w:rFonts w:ascii="Calibri" w:hAnsi="Calibri" w:cs="Calibri"/>
        </w:rPr>
        <w:tab/>
      </w:r>
      <w:r w:rsidRPr="004D3B78">
        <w:rPr>
          <w:rFonts w:ascii="Calibri" w:hAnsi="Calibri" w:cs="Calibri"/>
        </w:rPr>
        <w:tab/>
      </w:r>
      <w:r w:rsidRPr="004D3B78">
        <w:rPr>
          <w:rFonts w:ascii="Calibri" w:hAnsi="Calibri" w:cs="Calibri"/>
        </w:rPr>
        <w:tab/>
        <w:t xml:space="preserve">                                                 </w:t>
      </w:r>
    </w:p>
    <w:p w14:paraId="54B0257E" w14:textId="77777777" w:rsidR="00D90EEF" w:rsidRPr="004D3B78" w:rsidRDefault="00D90EEF" w:rsidP="00D90EEF">
      <w:pPr>
        <w:rPr>
          <w:rFonts w:ascii="Calibri" w:hAnsi="Calibri" w:cs="Calibri"/>
        </w:rPr>
      </w:pPr>
      <w:r w:rsidRPr="004D3B78">
        <w:rPr>
          <w:rFonts w:ascii="Calibri" w:hAnsi="Calibri" w:cs="Calibri"/>
          <w:b/>
          <w:color w:val="0D0D0D"/>
          <w:u w:val="single"/>
        </w:rPr>
        <w:t>Responsibilities</w:t>
      </w:r>
      <w:r w:rsidRPr="004D3B78">
        <w:rPr>
          <w:rFonts w:ascii="Calibri" w:hAnsi="Calibri" w:cs="Calibri"/>
          <w:b/>
          <w:color w:val="0D0D0D"/>
        </w:rPr>
        <w:t>:</w:t>
      </w:r>
    </w:p>
    <w:p w14:paraId="049B2653" w14:textId="77777777" w:rsidR="00A578B8" w:rsidRPr="004D3B78" w:rsidRDefault="00A578B8" w:rsidP="00A578B8">
      <w:pPr>
        <w:jc w:val="both"/>
        <w:rPr>
          <w:rFonts w:ascii="Calibri" w:hAnsi="Calibri" w:cs="Calibri"/>
          <w:b/>
          <w:bCs/>
          <w:u w:val="single"/>
        </w:rPr>
      </w:pPr>
    </w:p>
    <w:p w14:paraId="4F19DF92" w14:textId="77777777" w:rsidR="00611B7B" w:rsidRDefault="00611B7B" w:rsidP="00611B7B">
      <w:pPr>
        <w:widowControl w:val="0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>Create and providing IAM access to the users &amp; managing its policies.</w:t>
      </w:r>
    </w:p>
    <w:p w14:paraId="2EA2BE54" w14:textId="77777777" w:rsidR="00611B7B" w:rsidRPr="00611B7B" w:rsidRDefault="00611B7B" w:rsidP="00611B7B">
      <w:pPr>
        <w:widowControl w:val="0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>Created Ec2 instance on different platforms as per the client requirement.</w:t>
      </w:r>
    </w:p>
    <w:p w14:paraId="346C71A3" w14:textId="77777777" w:rsidR="00611B7B" w:rsidRDefault="00611B7B" w:rsidP="00611B7B">
      <w:pPr>
        <w:widowControl w:val="0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 xml:space="preserve">Involved in the </w:t>
      </w:r>
      <w:proofErr w:type="spellStart"/>
      <w:r w:rsidRPr="00611B7B">
        <w:rPr>
          <w:rFonts w:ascii="Calibri" w:hAnsi="Calibri"/>
          <w:color w:val="000000"/>
        </w:rPr>
        <w:t>cpu</w:t>
      </w:r>
      <w:proofErr w:type="spellEnd"/>
      <w:r w:rsidRPr="00611B7B">
        <w:rPr>
          <w:rFonts w:ascii="Calibri" w:hAnsi="Calibri"/>
          <w:color w:val="000000"/>
        </w:rPr>
        <w:t xml:space="preserve"> utilization and health checkups task by Amazon Cloud Watch.</w:t>
      </w:r>
    </w:p>
    <w:p w14:paraId="3F503AE1" w14:textId="77777777" w:rsidR="001B5D38" w:rsidRDefault="001B5D38" w:rsidP="00611B7B">
      <w:pPr>
        <w:widowControl w:val="0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Created IAM roles for the Kubernetes cloud setup.</w:t>
      </w:r>
    </w:p>
    <w:p w14:paraId="03EF9A37" w14:textId="77777777" w:rsidR="001B5D38" w:rsidRPr="00611B7B" w:rsidRDefault="001B5D38" w:rsidP="00611B7B">
      <w:pPr>
        <w:widowControl w:val="0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Created Kubernetes Dashboard, Network policies.</w:t>
      </w:r>
    </w:p>
    <w:p w14:paraId="19FBE69B" w14:textId="77777777" w:rsidR="00611B7B" w:rsidRPr="00611B7B" w:rsidRDefault="00611B7B" w:rsidP="00611B7B">
      <w:pPr>
        <w:widowControl w:val="0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>Worked on creating VPC in different zone to connect from one region to another region.</w:t>
      </w:r>
    </w:p>
    <w:p w14:paraId="6FCA8BBE" w14:textId="77777777" w:rsidR="00611B7B" w:rsidRPr="00611B7B" w:rsidRDefault="00611B7B" w:rsidP="00611B7B">
      <w:pPr>
        <w:widowControl w:val="0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 xml:space="preserve">Integrated </w:t>
      </w:r>
      <w:proofErr w:type="spellStart"/>
      <w:r w:rsidRPr="00611B7B">
        <w:rPr>
          <w:rFonts w:ascii="Calibri" w:hAnsi="Calibri"/>
          <w:color w:val="000000"/>
        </w:rPr>
        <w:t>github</w:t>
      </w:r>
      <w:proofErr w:type="spellEnd"/>
      <w:r w:rsidRPr="00611B7B">
        <w:rPr>
          <w:rFonts w:ascii="Calibri" w:hAnsi="Calibri"/>
          <w:color w:val="000000"/>
        </w:rPr>
        <w:t xml:space="preserve"> with Jenkins by auto triggering process. </w:t>
      </w:r>
    </w:p>
    <w:p w14:paraId="485FE425" w14:textId="77777777" w:rsidR="00611B7B" w:rsidRPr="00611B7B" w:rsidRDefault="00611B7B" w:rsidP="00611B7B">
      <w:pPr>
        <w:widowControl w:val="0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 xml:space="preserve">Code quality checking by integrating </w:t>
      </w:r>
      <w:proofErr w:type="spellStart"/>
      <w:r w:rsidRPr="00611B7B">
        <w:rPr>
          <w:rFonts w:ascii="Calibri" w:hAnsi="Calibri"/>
          <w:color w:val="000000"/>
        </w:rPr>
        <w:t>Sonarqube</w:t>
      </w:r>
      <w:proofErr w:type="spellEnd"/>
      <w:r w:rsidRPr="00611B7B">
        <w:rPr>
          <w:rFonts w:ascii="Calibri" w:hAnsi="Calibri"/>
          <w:color w:val="000000"/>
        </w:rPr>
        <w:t xml:space="preserve"> with Jenkins by using plugins.</w:t>
      </w:r>
    </w:p>
    <w:p w14:paraId="21C03D7B" w14:textId="77777777" w:rsidR="00611B7B" w:rsidRPr="00611B7B" w:rsidRDefault="00611B7B" w:rsidP="00611B7B">
      <w:pPr>
        <w:widowControl w:val="0"/>
        <w:suppressAutoHyphens w:val="0"/>
        <w:overflowPunct w:val="0"/>
        <w:autoSpaceDE w:val="0"/>
        <w:autoSpaceDN w:val="0"/>
        <w:adjustRightInd w:val="0"/>
        <w:ind w:left="9360" w:right="809"/>
        <w:rPr>
          <w:rFonts w:ascii="Calibri" w:hAnsi="Calibri"/>
          <w:color w:val="000000"/>
        </w:rPr>
      </w:pPr>
    </w:p>
    <w:p w14:paraId="67034995" w14:textId="77777777" w:rsidR="00A578B8" w:rsidRPr="004D3B78" w:rsidRDefault="00A578B8" w:rsidP="00611B7B">
      <w:pPr>
        <w:ind w:left="9360"/>
        <w:rPr>
          <w:rFonts w:ascii="Calibri" w:hAnsi="Calibri" w:cs="Calibri"/>
          <w:color w:val="000000"/>
          <w:shd w:val="clear" w:color="auto" w:fill="FFFFFF"/>
        </w:rPr>
      </w:pPr>
    </w:p>
    <w:p w14:paraId="042AD849" w14:textId="6B652C20" w:rsidR="00622AF0" w:rsidRPr="004D3B78" w:rsidRDefault="00A578B8" w:rsidP="00591A90">
      <w:pPr>
        <w:pStyle w:val="normal0"/>
        <w:spacing w:line="360" w:lineRule="auto"/>
        <w:rPr>
          <w:rFonts w:ascii="Calibri" w:eastAsia="Verdana" w:hAnsi="Calibri" w:cs="Calibri"/>
          <w:b/>
          <w:sz w:val="24"/>
          <w:szCs w:val="24"/>
        </w:rPr>
      </w:pPr>
      <w:r w:rsidRPr="004D3B78">
        <w:rPr>
          <w:rFonts w:ascii="Calibri" w:eastAsia="Verdana" w:hAnsi="Calibri" w:cs="Calibri"/>
          <w:sz w:val="24"/>
          <w:szCs w:val="24"/>
        </w:rPr>
        <w:t xml:space="preserve"> </w:t>
      </w:r>
      <w:r w:rsidR="00715CEE" w:rsidRPr="004D3B78">
        <w:rPr>
          <w:rFonts w:ascii="Calibri" w:eastAsia="Verdana" w:hAnsi="Calibri" w:cs="Calibri"/>
          <w:sz w:val="24"/>
          <w:szCs w:val="24"/>
        </w:rPr>
        <w:t xml:space="preserve">Place: </w:t>
      </w:r>
      <w:r w:rsidR="0018206A">
        <w:rPr>
          <w:rFonts w:ascii="Calibri" w:eastAsia="Verdana" w:hAnsi="Calibri" w:cs="Calibri"/>
          <w:sz w:val="24"/>
          <w:szCs w:val="24"/>
        </w:rPr>
        <w:t>xxxxxxxxx</w:t>
      </w:r>
      <w:r w:rsidRPr="004D3B78">
        <w:rPr>
          <w:rFonts w:ascii="Calibri" w:eastAsia="Verdana" w:hAnsi="Calibri" w:cs="Calibri"/>
          <w:sz w:val="24"/>
          <w:szCs w:val="24"/>
        </w:rPr>
        <w:t xml:space="preserve">    </w:t>
      </w:r>
      <w:r w:rsidR="00715CEE" w:rsidRPr="004D3B78">
        <w:rPr>
          <w:rFonts w:ascii="Calibri" w:eastAsia="Verdana" w:hAnsi="Calibri" w:cs="Calibri"/>
          <w:sz w:val="24"/>
          <w:szCs w:val="24"/>
        </w:rPr>
        <w:t xml:space="preserve">                                                                                 </w:t>
      </w:r>
      <w:r w:rsidR="00715CEE" w:rsidRPr="004D3B78">
        <w:rPr>
          <w:rFonts w:ascii="Calibri" w:eastAsia="Verdana" w:hAnsi="Calibri" w:cs="Calibri"/>
          <w:b/>
          <w:sz w:val="24"/>
          <w:szCs w:val="24"/>
        </w:rPr>
        <w:t>(</w:t>
      </w:r>
      <w:proofErr w:type="spellStart"/>
      <w:r w:rsidR="00715CEE" w:rsidRPr="004D3B78">
        <w:rPr>
          <w:rFonts w:ascii="Calibri" w:eastAsia="Verdana" w:hAnsi="Calibri" w:cs="Calibri"/>
          <w:b/>
          <w:sz w:val="24"/>
          <w:szCs w:val="24"/>
        </w:rPr>
        <w:t>M</w:t>
      </w:r>
      <w:r w:rsidR="0018206A">
        <w:rPr>
          <w:rFonts w:ascii="Calibri" w:eastAsia="Verdana" w:hAnsi="Calibri" w:cs="Calibri"/>
          <w:b/>
          <w:sz w:val="24"/>
          <w:szCs w:val="24"/>
        </w:rPr>
        <w:t>xxxxxx</w:t>
      </w:r>
      <w:proofErr w:type="spellEnd"/>
      <w:r w:rsidR="00715CEE" w:rsidRPr="004D3B78">
        <w:rPr>
          <w:rFonts w:ascii="Calibri" w:eastAsia="Verdana" w:hAnsi="Calibri" w:cs="Calibri"/>
          <w:b/>
          <w:sz w:val="24"/>
          <w:szCs w:val="24"/>
        </w:rPr>
        <w:t>)</w:t>
      </w:r>
      <w:r w:rsidRPr="004D3B78">
        <w:rPr>
          <w:rFonts w:ascii="Calibri" w:eastAsia="Verdana" w:hAnsi="Calibri" w:cs="Calibri"/>
          <w:b/>
          <w:sz w:val="24"/>
          <w:szCs w:val="24"/>
        </w:rPr>
        <w:t xml:space="preserve">    </w:t>
      </w:r>
    </w:p>
    <w:sectPr w:rsidR="00622AF0" w:rsidRPr="004D3B78">
      <w:headerReference w:type="default" r:id="rId8"/>
      <w:pgSz w:w="12240" w:h="15840"/>
      <w:pgMar w:top="1152" w:right="1152" w:bottom="1152" w:left="1152" w:header="576" w:footer="720" w:gutter="0"/>
      <w:pgBorders>
        <w:top w:val="single" w:sz="4" w:space="4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B75E9" w14:textId="77777777" w:rsidR="005F6AE7" w:rsidRDefault="005F6AE7">
      <w:r>
        <w:separator/>
      </w:r>
    </w:p>
  </w:endnote>
  <w:endnote w:type="continuationSeparator" w:id="0">
    <w:p w14:paraId="5180B4DF" w14:textId="77777777" w:rsidR="005F6AE7" w:rsidRDefault="005F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FreeSans">
    <w:altName w:val="Arial"/>
    <w:charset w:val="01"/>
    <w:family w:val="swiss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3F043" w14:textId="77777777" w:rsidR="005F6AE7" w:rsidRDefault="005F6AE7">
      <w:r>
        <w:separator/>
      </w:r>
    </w:p>
  </w:footnote>
  <w:footnote w:type="continuationSeparator" w:id="0">
    <w:p w14:paraId="5DD74000" w14:textId="77777777" w:rsidR="005F6AE7" w:rsidRDefault="005F6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7CAD" w14:textId="77777777" w:rsidR="00436E4C" w:rsidRDefault="00436E4C">
    <w:pPr>
      <w:pStyle w:val="Header"/>
    </w:pPr>
    <w:r>
      <w:rPr>
        <w:rFonts w:ascii="Cambria" w:eastAsia="Cambria" w:hAnsi="Cambria" w:cs="Cambria"/>
        <w:b/>
      </w:rPr>
      <w:t xml:space="preserve">                                                                                                                                         </w:t>
    </w:r>
  </w:p>
  <w:p w14:paraId="323AEC8A" w14:textId="77777777" w:rsidR="00436E4C" w:rsidRDefault="00436E4C">
    <w:pPr>
      <w:pStyle w:val="Header"/>
    </w:pPr>
    <w:r>
      <w:rPr>
        <w:rFonts w:ascii="Cambria" w:eastAsia="Cambria" w:hAnsi="Cambria" w:cs="Cambria"/>
        <w:b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18"/>
        <w:szCs w:val="18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00000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18"/>
        <w:szCs w:val="18"/>
        <w:highlight w:val="white"/>
        <w:lang w:val="en-IN" w:eastAsia="en-I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D0D0D"/>
        <w:sz w:val="18"/>
        <w:szCs w:val="18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D0D0D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18"/>
        <w:szCs w:val="18"/>
      </w:rPr>
    </w:lvl>
  </w:abstractNum>
  <w:abstractNum w:abstractNumId="7" w15:restartNumberingAfterBreak="0">
    <w:nsid w:val="2375754E"/>
    <w:multiLevelType w:val="hybridMultilevel"/>
    <w:tmpl w:val="0700D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53C21C6"/>
    <w:multiLevelType w:val="hybridMultilevel"/>
    <w:tmpl w:val="D5AA722C"/>
    <w:lvl w:ilvl="0" w:tplc="7EFE510A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70C22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EA67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B885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A9F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B83A4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1E30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6D70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AC0E6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707AFF"/>
    <w:multiLevelType w:val="hybridMultilevel"/>
    <w:tmpl w:val="F4E0D3A0"/>
    <w:lvl w:ilvl="0" w:tplc="17C666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E64C40"/>
    <w:multiLevelType w:val="hybridMultilevel"/>
    <w:tmpl w:val="DBDAE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225E5C"/>
    <w:multiLevelType w:val="hybridMultilevel"/>
    <w:tmpl w:val="5F6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1433C"/>
    <w:multiLevelType w:val="hybridMultilevel"/>
    <w:tmpl w:val="35381C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F71869"/>
    <w:multiLevelType w:val="hybridMultilevel"/>
    <w:tmpl w:val="73B8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  <w:num w:numId="14">
    <w:abstractNumId w:val="0"/>
  </w:num>
  <w:num w:numId="15">
    <w:abstractNumId w:val="0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68C"/>
    <w:rsid w:val="00007DDA"/>
    <w:rsid w:val="00025CA7"/>
    <w:rsid w:val="00045F2C"/>
    <w:rsid w:val="000548DD"/>
    <w:rsid w:val="00067369"/>
    <w:rsid w:val="00072C7D"/>
    <w:rsid w:val="000B4B73"/>
    <w:rsid w:val="000C2DBE"/>
    <w:rsid w:val="000D094A"/>
    <w:rsid w:val="000E1F03"/>
    <w:rsid w:val="000E2468"/>
    <w:rsid w:val="000F6E3C"/>
    <w:rsid w:val="0010306D"/>
    <w:rsid w:val="001142A4"/>
    <w:rsid w:val="00121C17"/>
    <w:rsid w:val="00135A97"/>
    <w:rsid w:val="0013697C"/>
    <w:rsid w:val="00137106"/>
    <w:rsid w:val="00157D1E"/>
    <w:rsid w:val="001670F8"/>
    <w:rsid w:val="00176B96"/>
    <w:rsid w:val="0018206A"/>
    <w:rsid w:val="00197A34"/>
    <w:rsid w:val="001A70D3"/>
    <w:rsid w:val="001A7E76"/>
    <w:rsid w:val="001B5D38"/>
    <w:rsid w:val="001C1257"/>
    <w:rsid w:val="001C6550"/>
    <w:rsid w:val="001D4304"/>
    <w:rsid w:val="001D4314"/>
    <w:rsid w:val="001D6ED8"/>
    <w:rsid w:val="001D6F97"/>
    <w:rsid w:val="001F1E0A"/>
    <w:rsid w:val="00201B56"/>
    <w:rsid w:val="00206496"/>
    <w:rsid w:val="00206B2E"/>
    <w:rsid w:val="00214870"/>
    <w:rsid w:val="002273EC"/>
    <w:rsid w:val="002321C8"/>
    <w:rsid w:val="00273DF8"/>
    <w:rsid w:val="002766C4"/>
    <w:rsid w:val="00294387"/>
    <w:rsid w:val="002A4CC5"/>
    <w:rsid w:val="002C5610"/>
    <w:rsid w:val="002C749B"/>
    <w:rsid w:val="002D0CDF"/>
    <w:rsid w:val="002D0EA1"/>
    <w:rsid w:val="002D1784"/>
    <w:rsid w:val="002F500A"/>
    <w:rsid w:val="00304147"/>
    <w:rsid w:val="00315735"/>
    <w:rsid w:val="0032496C"/>
    <w:rsid w:val="00334660"/>
    <w:rsid w:val="00350108"/>
    <w:rsid w:val="0035694D"/>
    <w:rsid w:val="003720CC"/>
    <w:rsid w:val="00377B72"/>
    <w:rsid w:val="003A0F45"/>
    <w:rsid w:val="003A679D"/>
    <w:rsid w:val="003B588C"/>
    <w:rsid w:val="003D2E90"/>
    <w:rsid w:val="00423B66"/>
    <w:rsid w:val="00436E4C"/>
    <w:rsid w:val="00441E3D"/>
    <w:rsid w:val="00443EC0"/>
    <w:rsid w:val="0044773C"/>
    <w:rsid w:val="0045388C"/>
    <w:rsid w:val="00470462"/>
    <w:rsid w:val="00495038"/>
    <w:rsid w:val="0049782E"/>
    <w:rsid w:val="00497853"/>
    <w:rsid w:val="00497D20"/>
    <w:rsid w:val="004A1C9D"/>
    <w:rsid w:val="004D3B78"/>
    <w:rsid w:val="004D3D61"/>
    <w:rsid w:val="004E05F4"/>
    <w:rsid w:val="004E1166"/>
    <w:rsid w:val="004E152F"/>
    <w:rsid w:val="004E5A71"/>
    <w:rsid w:val="00501535"/>
    <w:rsid w:val="00507AD5"/>
    <w:rsid w:val="00525A46"/>
    <w:rsid w:val="0054010B"/>
    <w:rsid w:val="0056449E"/>
    <w:rsid w:val="0058368C"/>
    <w:rsid w:val="00591A90"/>
    <w:rsid w:val="005936BB"/>
    <w:rsid w:val="005948FC"/>
    <w:rsid w:val="005C37F3"/>
    <w:rsid w:val="005C58E0"/>
    <w:rsid w:val="005F6AE7"/>
    <w:rsid w:val="00607853"/>
    <w:rsid w:val="00611B7B"/>
    <w:rsid w:val="006200AE"/>
    <w:rsid w:val="00621FB6"/>
    <w:rsid w:val="00622AF0"/>
    <w:rsid w:val="00640734"/>
    <w:rsid w:val="00672A06"/>
    <w:rsid w:val="0067548B"/>
    <w:rsid w:val="00677AA5"/>
    <w:rsid w:val="0068784D"/>
    <w:rsid w:val="006906F2"/>
    <w:rsid w:val="006B3234"/>
    <w:rsid w:val="006B4115"/>
    <w:rsid w:val="006D06DB"/>
    <w:rsid w:val="006E3911"/>
    <w:rsid w:val="006E3A06"/>
    <w:rsid w:val="006E7D36"/>
    <w:rsid w:val="00713892"/>
    <w:rsid w:val="00715CEE"/>
    <w:rsid w:val="007203B8"/>
    <w:rsid w:val="00734F04"/>
    <w:rsid w:val="00734FA2"/>
    <w:rsid w:val="007356BD"/>
    <w:rsid w:val="00762342"/>
    <w:rsid w:val="00773EB3"/>
    <w:rsid w:val="00774F11"/>
    <w:rsid w:val="007B3FA4"/>
    <w:rsid w:val="007C3AD4"/>
    <w:rsid w:val="007D3F8B"/>
    <w:rsid w:val="007E65EB"/>
    <w:rsid w:val="007F4CBC"/>
    <w:rsid w:val="007F51AC"/>
    <w:rsid w:val="007F7690"/>
    <w:rsid w:val="008016E1"/>
    <w:rsid w:val="00802A47"/>
    <w:rsid w:val="0080558A"/>
    <w:rsid w:val="008239A9"/>
    <w:rsid w:val="00833D7B"/>
    <w:rsid w:val="0083681B"/>
    <w:rsid w:val="008407CA"/>
    <w:rsid w:val="008430FC"/>
    <w:rsid w:val="00860655"/>
    <w:rsid w:val="00865145"/>
    <w:rsid w:val="00881D53"/>
    <w:rsid w:val="008859FB"/>
    <w:rsid w:val="008916FE"/>
    <w:rsid w:val="0089679C"/>
    <w:rsid w:val="008A7211"/>
    <w:rsid w:val="008C7148"/>
    <w:rsid w:val="008E424A"/>
    <w:rsid w:val="008F5263"/>
    <w:rsid w:val="008F6752"/>
    <w:rsid w:val="00911C28"/>
    <w:rsid w:val="00912ECA"/>
    <w:rsid w:val="00963114"/>
    <w:rsid w:val="00980DA6"/>
    <w:rsid w:val="00990111"/>
    <w:rsid w:val="009B5A0E"/>
    <w:rsid w:val="009D22E8"/>
    <w:rsid w:val="009D2592"/>
    <w:rsid w:val="009D7165"/>
    <w:rsid w:val="009E7D94"/>
    <w:rsid w:val="009F2A14"/>
    <w:rsid w:val="00A00EAE"/>
    <w:rsid w:val="00A0474B"/>
    <w:rsid w:val="00A15558"/>
    <w:rsid w:val="00A4100E"/>
    <w:rsid w:val="00A46E2B"/>
    <w:rsid w:val="00A51E74"/>
    <w:rsid w:val="00A52734"/>
    <w:rsid w:val="00A52E13"/>
    <w:rsid w:val="00A578B8"/>
    <w:rsid w:val="00A82E00"/>
    <w:rsid w:val="00A94FDF"/>
    <w:rsid w:val="00A97269"/>
    <w:rsid w:val="00AA13E3"/>
    <w:rsid w:val="00AB4492"/>
    <w:rsid w:val="00AC35EF"/>
    <w:rsid w:val="00AC76E8"/>
    <w:rsid w:val="00AD3B79"/>
    <w:rsid w:val="00AF5BA6"/>
    <w:rsid w:val="00B31708"/>
    <w:rsid w:val="00B436FC"/>
    <w:rsid w:val="00B4649C"/>
    <w:rsid w:val="00B60C3B"/>
    <w:rsid w:val="00B65176"/>
    <w:rsid w:val="00B7514A"/>
    <w:rsid w:val="00B7620B"/>
    <w:rsid w:val="00BB4D36"/>
    <w:rsid w:val="00BC2223"/>
    <w:rsid w:val="00BC4B8D"/>
    <w:rsid w:val="00BD3E1A"/>
    <w:rsid w:val="00BF08D9"/>
    <w:rsid w:val="00BF4BF3"/>
    <w:rsid w:val="00C2205F"/>
    <w:rsid w:val="00C226A5"/>
    <w:rsid w:val="00C53504"/>
    <w:rsid w:val="00C5626E"/>
    <w:rsid w:val="00C6139F"/>
    <w:rsid w:val="00C707CA"/>
    <w:rsid w:val="00C928EA"/>
    <w:rsid w:val="00C95800"/>
    <w:rsid w:val="00CA5082"/>
    <w:rsid w:val="00CB6098"/>
    <w:rsid w:val="00CD0D85"/>
    <w:rsid w:val="00CD230E"/>
    <w:rsid w:val="00CE3F24"/>
    <w:rsid w:val="00D11492"/>
    <w:rsid w:val="00D11F03"/>
    <w:rsid w:val="00D22909"/>
    <w:rsid w:val="00D5243F"/>
    <w:rsid w:val="00D626C4"/>
    <w:rsid w:val="00D64B92"/>
    <w:rsid w:val="00D70ACA"/>
    <w:rsid w:val="00D90EEF"/>
    <w:rsid w:val="00DA6575"/>
    <w:rsid w:val="00DA6C9C"/>
    <w:rsid w:val="00DB0DB7"/>
    <w:rsid w:val="00DB1C0F"/>
    <w:rsid w:val="00DB22C8"/>
    <w:rsid w:val="00DB2BBF"/>
    <w:rsid w:val="00DB64A1"/>
    <w:rsid w:val="00DC0767"/>
    <w:rsid w:val="00DE6853"/>
    <w:rsid w:val="00DE6E05"/>
    <w:rsid w:val="00DE7279"/>
    <w:rsid w:val="00E00029"/>
    <w:rsid w:val="00E17196"/>
    <w:rsid w:val="00E31BC6"/>
    <w:rsid w:val="00E53202"/>
    <w:rsid w:val="00E71DC6"/>
    <w:rsid w:val="00E728A7"/>
    <w:rsid w:val="00EE4FC3"/>
    <w:rsid w:val="00F0429F"/>
    <w:rsid w:val="00F16D8C"/>
    <w:rsid w:val="00F31544"/>
    <w:rsid w:val="00F83592"/>
    <w:rsid w:val="00F837E5"/>
    <w:rsid w:val="00F83A45"/>
    <w:rsid w:val="00F8425D"/>
    <w:rsid w:val="00F94B9E"/>
    <w:rsid w:val="00FE018B"/>
    <w:rsid w:val="00FE4B54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C99DFD"/>
  <w15:chartTrackingRefBased/>
  <w15:docId w15:val="{28203630-CB32-4C57-A64D-E19F32EA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pBdr>
        <w:top w:val="thinThickSmallGap" w:sz="12" w:space="1" w:color="000000"/>
        <w:left w:val="none" w:sz="0" w:space="0" w:color="000000"/>
        <w:bottom w:val="thickThinSmallGap" w:sz="12" w:space="1" w:color="000000"/>
        <w:right w:val="none" w:sz="0" w:space="0" w:color="000000"/>
      </w:pBdr>
      <w:shd w:val="clear" w:color="auto" w:fill="CCCCCC"/>
      <w:outlineLvl w:val="5"/>
    </w:pPr>
    <w:rPr>
      <w:rFonts w:ascii="Trebuchet MS" w:hAnsi="Trebuchet MS" w:cs="Arial"/>
      <w:b/>
      <w:sz w:val="20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Trebuchet MS" w:hAnsi="Trebuchet MS" w:cs="Trebuchet MS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auto"/>
      <w:sz w:val="18"/>
      <w:szCs w:val="18"/>
    </w:rPr>
  </w:style>
  <w:style w:type="character" w:customStyle="1" w:styleId="WW8Num3z0">
    <w:name w:val="WW8Num3z0"/>
    <w:rPr>
      <w:rFonts w:ascii="Symbol" w:hAnsi="Symbol" w:cs="Symbol" w:hint="default"/>
      <w:color w:val="000000"/>
      <w:sz w:val="18"/>
      <w:szCs w:val="18"/>
    </w:rPr>
  </w:style>
  <w:style w:type="character" w:customStyle="1" w:styleId="WW8Num4z0">
    <w:name w:val="WW8Num4z0"/>
    <w:rPr>
      <w:rFonts w:ascii="Symbol" w:hAnsi="Symbol" w:cs="Symbol" w:hint="default"/>
      <w:color w:val="auto"/>
      <w:sz w:val="18"/>
      <w:szCs w:val="18"/>
      <w:highlight w:val="white"/>
      <w:lang w:val="en-IN" w:eastAsia="en-IN"/>
    </w:rPr>
  </w:style>
  <w:style w:type="character" w:customStyle="1" w:styleId="WW8Num5z0">
    <w:name w:val="WW8Num5z0"/>
    <w:rPr>
      <w:rFonts w:ascii="Symbol" w:hAnsi="Symbol" w:cs="Symbol" w:hint="default"/>
      <w:color w:val="0D0D0D"/>
      <w:sz w:val="18"/>
      <w:szCs w:val="18"/>
    </w:rPr>
  </w:style>
  <w:style w:type="character" w:customStyle="1" w:styleId="WW8Num6z0">
    <w:name w:val="WW8Num6z0"/>
    <w:rPr>
      <w:rFonts w:ascii="Symbol" w:hAnsi="Symbol" w:cs="Symbol" w:hint="default"/>
      <w:color w:val="0D0D0D"/>
      <w:sz w:val="18"/>
      <w:szCs w:val="18"/>
    </w:rPr>
  </w:style>
  <w:style w:type="character" w:customStyle="1" w:styleId="WW8Num7z0">
    <w:name w:val="WW8Num7z0"/>
    <w:rPr>
      <w:rFonts w:ascii="Symbol" w:eastAsia="Arial" w:hAnsi="Symbol" w:cs="Symbol"/>
      <w:sz w:val="18"/>
      <w:szCs w:val="18"/>
    </w:rPr>
  </w:style>
  <w:style w:type="character" w:customStyle="1" w:styleId="WW8Num8z0">
    <w:name w:val="WW8Num8z0"/>
    <w:rPr>
      <w:rFonts w:ascii="Symbol" w:eastAsia="Arial" w:hAnsi="Symbol" w:cs="Symbol"/>
      <w:sz w:val="18"/>
      <w:szCs w:val="18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color w:val="auto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color w:val="auto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color w:val="auto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/>
      <w:color w:val="auto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18"/>
      <w:szCs w:val="18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  <w:color w:val="auto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color w:val="auto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  <w:color w:val="0D0D0D"/>
      <w:sz w:val="18"/>
      <w:szCs w:val="18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Wingdings" w:hAnsi="Wingdings" w:cs="Wingdings" w:hint="default"/>
      <w:color w:val="000000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  <w:color w:val="auto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apple-converted-space">
    <w:name w:val="apple-converted-space"/>
    <w:basedOn w:val="WW-DefaultParagraphFont"/>
  </w:style>
  <w:style w:type="character" w:styleId="Emphasis">
    <w:name w:val="Emphasis"/>
    <w:qFormat/>
    <w:rPr>
      <w:i/>
      <w:iCs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reauth-email">
    <w:name w:val="reauth-email"/>
    <w:basedOn w:val="WW-DefaultParagraphFont"/>
  </w:style>
  <w:style w:type="character" w:customStyle="1" w:styleId="NoSpacingChar">
    <w:name w:val="No Spacing Char"/>
    <w:uiPriority w:val="1"/>
    <w:rPr>
      <w:rFonts w:ascii="Century Schoolbook" w:eastAsia="MS PMincho" w:hAnsi="Century Schoolbook" w:cs="Century Schoolbook"/>
      <w:lang w:bidi="en-US"/>
    </w:rPr>
  </w:style>
  <w:style w:type="character" w:customStyle="1" w:styleId="SubtitleChar">
    <w:name w:val="Subtitle Char"/>
    <w:rPr>
      <w:sz w:val="32"/>
      <w:szCs w:val="24"/>
      <w:lang w:val="en-US"/>
    </w:rPr>
  </w:style>
  <w:style w:type="character" w:customStyle="1" w:styleId="Heading6Char">
    <w:name w:val="Heading 6 Char"/>
    <w:rPr>
      <w:rFonts w:ascii="Trebuchet MS" w:hAnsi="Trebuchet MS" w:cs="Arial"/>
      <w:b/>
      <w:shd w:val="clear" w:color="auto" w:fill="CCCCCC"/>
    </w:rPr>
  </w:style>
  <w:style w:type="character" w:customStyle="1" w:styleId="Heading1Char">
    <w:name w:val="Heading 1 Char"/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pPr>
      <w:spacing w:line="480" w:lineRule="auto"/>
      <w:jc w:val="both"/>
    </w:pPr>
  </w:style>
  <w:style w:type="paragraph" w:styleId="BodyText3">
    <w:name w:val="Body Text 3"/>
    <w:basedOn w:val="Normal"/>
    <w:pPr>
      <w:tabs>
        <w:tab w:val="left" w:pos="1980"/>
      </w:tabs>
    </w:pPr>
    <w:rPr>
      <w:color w:val="00000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customStyle="1" w:styleId="CoursesPositions">
    <w:name w:val="Courses Positions"/>
    <w:basedOn w:val="Normal"/>
    <w:pPr>
      <w:tabs>
        <w:tab w:val="left" w:pos="4320"/>
      </w:tabs>
      <w:ind w:left="2160"/>
      <w:jc w:val="both"/>
    </w:pPr>
    <w:rPr>
      <w:rFonts w:ascii="Garamond" w:hAnsi="Garamond" w:cs="Garamond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DefaultText">
    <w:name w:val="Default Text"/>
    <w:basedOn w:val="Normal"/>
    <w:pPr>
      <w:autoSpaceDE w:val="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 w:val="20"/>
      <w:szCs w:val="20"/>
    </w:rPr>
  </w:style>
  <w:style w:type="paragraph" w:customStyle="1" w:styleId="Char1CharCharCharCharCharCharCharCharCharCharCharCharCharCharCharCharCharChar">
    <w:name w:val="Char1 Char Char Char Char Char Char Char Char Char Char Char Char Char Char Char Char Char Char"/>
    <w:basedOn w:val="Normal"/>
    <w:pPr>
      <w:spacing w:after="160" w:line="240" w:lineRule="exact"/>
    </w:pPr>
    <w:rPr>
      <w:rFonts w:ascii="Arial" w:hAnsi="Arial" w:cs="Arial"/>
      <w:sz w:val="20"/>
      <w:szCs w:val="20"/>
    </w:rPr>
  </w:style>
  <w:style w:type="paragraph" w:customStyle="1" w:styleId="SubHeading">
    <w:name w:val="Sub Heading"/>
    <w:basedOn w:val="Normal"/>
    <w:pPr>
      <w:jc w:val="both"/>
    </w:pPr>
    <w:rPr>
      <w:rFonts w:ascii="Book Antiqua" w:hAnsi="Book Antiqua" w:cs="Book Antiqua"/>
      <w:sz w:val="22"/>
      <w:szCs w:val="22"/>
    </w:rPr>
  </w:style>
  <w:style w:type="paragraph" w:customStyle="1" w:styleId="kpmgbody">
    <w:name w:val="kpmgbody"/>
    <w:basedOn w:val="BodyText"/>
    <w:pPr>
      <w:autoSpaceDE w:val="0"/>
      <w:spacing w:before="40" w:after="40" w:line="360" w:lineRule="auto"/>
      <w:jc w:val="both"/>
    </w:pPr>
    <w:rPr>
      <w:rFonts w:ascii="Century Gothic" w:hAnsi="Century Gothic" w:cs="Verdana"/>
      <w:b/>
      <w:bCs/>
      <w:sz w:val="22"/>
      <w:szCs w:val="22"/>
    </w:rPr>
  </w:style>
  <w:style w:type="paragraph" w:styleId="NoSpacing">
    <w:name w:val="No Spacing"/>
    <w:basedOn w:val="Normal"/>
    <w:uiPriority w:val="1"/>
    <w:qFormat/>
    <w:pPr>
      <w:spacing w:before="40"/>
      <w:jc w:val="both"/>
    </w:pPr>
    <w:rPr>
      <w:rFonts w:ascii="Century Schoolbook" w:eastAsia="MS PMincho" w:hAnsi="Century Schoolbook" w:cs="Century Schoolbook"/>
      <w:sz w:val="20"/>
      <w:szCs w:val="20"/>
      <w:lang w:bidi="en-US"/>
    </w:rPr>
  </w:style>
  <w:style w:type="paragraph" w:styleId="Subtitle">
    <w:name w:val="Subtitle"/>
    <w:basedOn w:val="Normal"/>
    <w:next w:val="BodyText"/>
    <w:qFormat/>
    <w:rPr>
      <w:sz w:val="32"/>
    </w:rPr>
  </w:style>
  <w:style w:type="paragraph" w:customStyle="1" w:styleId="Default">
    <w:name w:val="Default"/>
    <w:pPr>
      <w:widowControl w:val="0"/>
      <w:suppressAutoHyphens/>
      <w:spacing w:line="200" w:lineRule="atLeast"/>
    </w:pPr>
    <w:rPr>
      <w:color w:val="000000"/>
      <w:sz w:val="24"/>
      <w:lang w:val="en-US"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ormal0">
    <w:name w:val="normal"/>
    <w:rsid w:val="00622AF0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en-US" w:eastAsia="en-US"/>
    </w:rPr>
  </w:style>
  <w:style w:type="paragraph" w:customStyle="1" w:styleId="NoSpacing1">
    <w:name w:val="No Spacing1"/>
    <w:rsid w:val="00A578B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 w:eastAsia="en-US"/>
    </w:rPr>
  </w:style>
  <w:style w:type="paragraph" w:customStyle="1" w:styleId="Normal1">
    <w:name w:val="Normal1"/>
    <w:rsid w:val="00611B7B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ED01D-1795-44FA-A63B-BFDA5D07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</vt:lpstr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</dc:title>
  <dc:subject/>
  <dc:creator>main</dc:creator>
  <cp:keywords/>
  <cp:lastModifiedBy>Ravi Shankar</cp:lastModifiedBy>
  <cp:revision>2</cp:revision>
  <cp:lastPrinted>1601-01-01T00:00:00Z</cp:lastPrinted>
  <dcterms:created xsi:type="dcterms:W3CDTF">2021-03-22T05:41:00Z</dcterms:created>
  <dcterms:modified xsi:type="dcterms:W3CDTF">2021-03-22T05:41:00Z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